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14B1" w14:textId="77777777" w:rsidR="00477F63" w:rsidRDefault="00477F63" w:rsidP="00D05BED">
      <w:pPr>
        <w:rPr>
          <w:rFonts w:cs="Shruti"/>
          <w:b/>
          <w:color w:val="000000" w:themeColor="text1"/>
          <w:sz w:val="18"/>
        </w:rPr>
      </w:pPr>
    </w:p>
    <w:p w14:paraId="010CA2B8" w14:textId="77777777" w:rsidR="005D47B8" w:rsidRPr="005A5A42" w:rsidRDefault="00CD41A4" w:rsidP="005A5A42">
      <w:pPr>
        <w:pBdr>
          <w:top w:val="dotted" w:sz="4" w:space="1" w:color="auto"/>
        </w:pBdr>
        <w:spacing w:after="120"/>
        <w:jc w:val="center"/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</w:pPr>
      <w:r w:rsidRPr="005A5A42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>Career objective:</w:t>
      </w:r>
    </w:p>
    <w:p w14:paraId="5CCB2D35" w14:textId="6E0994C9" w:rsidR="00F163E4" w:rsidRPr="005A5A42" w:rsidRDefault="00806F9E" w:rsidP="00F163E4">
      <w:pPr>
        <w:pBdr>
          <w:top w:val="dotted" w:sz="4" w:space="1" w:color="auto"/>
        </w:pBdr>
        <w:rPr>
          <w:rFonts w:ascii="Arial" w:hAnsi="Arial" w:cs="Arial"/>
          <w:b/>
          <w:smallCaps/>
          <w:color w:val="002060"/>
          <w:spacing w:val="4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 xml:space="preserve">I am an Electronica and telecommunication engineer with having 9 years of experience and diversified filed of manufacturing and my aim to </w:t>
      </w:r>
      <w:r w:rsidR="00F163E4" w:rsidRPr="005A5A42">
        <w:rPr>
          <w:rFonts w:ascii="Arial" w:hAnsi="Arial" w:cs="Arial"/>
          <w:color w:val="000000"/>
          <w:sz w:val="24"/>
          <w:szCs w:val="24"/>
        </w:rPr>
        <w:t>att</w:t>
      </w:r>
      <w:r w:rsidR="005D47B8" w:rsidRPr="005A5A42">
        <w:rPr>
          <w:rFonts w:ascii="Arial" w:hAnsi="Arial" w:cs="Arial"/>
          <w:color w:val="000000"/>
          <w:sz w:val="24"/>
          <w:szCs w:val="24"/>
        </w:rPr>
        <w:t xml:space="preserve">ain a position where I can </w:t>
      </w:r>
      <w:r w:rsidR="00F163E4" w:rsidRPr="005A5A42">
        <w:rPr>
          <w:rFonts w:ascii="Arial" w:hAnsi="Arial" w:cs="Arial"/>
          <w:color w:val="000000"/>
          <w:sz w:val="24"/>
          <w:szCs w:val="24"/>
        </w:rPr>
        <w:t xml:space="preserve">utilize my </w:t>
      </w:r>
      <w:r w:rsidR="00A47F1A" w:rsidRPr="005A5A42">
        <w:rPr>
          <w:rFonts w:ascii="Arial" w:hAnsi="Arial" w:cs="Arial"/>
          <w:color w:val="000000"/>
          <w:sz w:val="24"/>
          <w:szCs w:val="24"/>
        </w:rPr>
        <w:t xml:space="preserve">Knowledge, </w:t>
      </w:r>
      <w:r w:rsidR="006369F8" w:rsidRPr="005A5A42">
        <w:rPr>
          <w:rFonts w:ascii="Arial" w:hAnsi="Arial" w:cs="Arial"/>
          <w:color w:val="000000"/>
          <w:sz w:val="24"/>
          <w:szCs w:val="24"/>
        </w:rPr>
        <w:t>Experience,</w:t>
      </w:r>
      <w:r w:rsidR="00A47F1A" w:rsidRPr="005A5A42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F163E4" w:rsidRPr="005A5A42">
        <w:rPr>
          <w:rFonts w:ascii="Arial" w:hAnsi="Arial" w:cs="Arial"/>
          <w:color w:val="000000"/>
          <w:sz w:val="24"/>
          <w:szCs w:val="24"/>
        </w:rPr>
        <w:t>contribu</w:t>
      </w:r>
      <w:r w:rsidR="00A47F1A" w:rsidRPr="005A5A42">
        <w:rPr>
          <w:rFonts w:ascii="Arial" w:hAnsi="Arial" w:cs="Arial"/>
          <w:color w:val="000000"/>
          <w:sz w:val="24"/>
          <w:szCs w:val="24"/>
        </w:rPr>
        <w:t xml:space="preserve">te my best to the organization and </w:t>
      </w:r>
      <w:r w:rsidR="00F163E4" w:rsidRPr="005A5A42">
        <w:rPr>
          <w:rFonts w:ascii="Arial" w:hAnsi="Arial" w:cs="Arial"/>
          <w:color w:val="000000"/>
          <w:sz w:val="24"/>
          <w:szCs w:val="24"/>
        </w:rPr>
        <w:t>thereby improve my professional skills</w:t>
      </w:r>
      <w:r w:rsidR="00A47F1A" w:rsidRPr="005A5A4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79922537" w14:textId="77777777" w:rsidR="00F163E4" w:rsidRPr="00F163E4" w:rsidRDefault="00F163E4" w:rsidP="00F163E4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BCB9DF5" w14:textId="1C9D7391" w:rsidR="005F341B" w:rsidRPr="00806F9E" w:rsidRDefault="00D67A6E" w:rsidP="00806F9E">
      <w:pPr>
        <w:pBdr>
          <w:top w:val="dotted" w:sz="4" w:space="1" w:color="auto"/>
        </w:pBdr>
        <w:spacing w:after="120"/>
        <w:jc w:val="center"/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</w:pPr>
      <w:r w:rsidRPr="005A5A42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>Career Graph</w:t>
      </w:r>
    </w:p>
    <w:p w14:paraId="5B966C32" w14:textId="77777777" w:rsidR="00206274" w:rsidRPr="00206274" w:rsidRDefault="00206274" w:rsidP="00D67A6E">
      <w:pPr>
        <w:rPr>
          <w:rFonts w:ascii="Constantia" w:hAnsi="Constantia"/>
          <w:b/>
          <w:sz w:val="16"/>
          <w:u w:val="single"/>
        </w:rPr>
      </w:pPr>
    </w:p>
    <w:p w14:paraId="43BB4532" w14:textId="07E075A1" w:rsidR="005A5A42" w:rsidRPr="005A5A42" w:rsidRDefault="005A5A42" w:rsidP="00147B3E">
      <w:pPr>
        <w:shd w:val="clear" w:color="auto" w:fill="ECECEC"/>
        <w:spacing w:after="120"/>
        <w:ind w:left="-142" w:firstLine="284"/>
        <w:rPr>
          <w:rFonts w:ascii="Arial" w:hAnsi="Arial" w:cs="Arial"/>
          <w:b/>
          <w:color w:val="820000"/>
          <w:sz w:val="24"/>
          <w:szCs w:val="24"/>
        </w:rPr>
      </w:pPr>
      <w:r w:rsidRPr="005A5A42">
        <w:rPr>
          <w:rFonts w:ascii="Arial" w:hAnsi="Arial" w:cs="Arial"/>
          <w:b/>
          <w:color w:val="820000"/>
          <w:sz w:val="24"/>
          <w:szCs w:val="24"/>
        </w:rPr>
        <w:t xml:space="preserve">    </w:t>
      </w:r>
      <w:r w:rsidR="00206274" w:rsidRPr="005A5A42">
        <w:rPr>
          <w:rFonts w:ascii="Arial" w:hAnsi="Arial" w:cs="Arial"/>
          <w:b/>
          <w:color w:val="820000"/>
          <w:sz w:val="24"/>
          <w:szCs w:val="24"/>
        </w:rPr>
        <w:t xml:space="preserve">Rosenberger </w:t>
      </w:r>
      <w:r w:rsidR="009B5C2E" w:rsidRPr="005A5A42">
        <w:rPr>
          <w:rFonts w:ascii="Arial" w:hAnsi="Arial" w:cs="Arial"/>
          <w:b/>
          <w:color w:val="820000"/>
          <w:sz w:val="24"/>
          <w:szCs w:val="24"/>
        </w:rPr>
        <w:t>Interconnect</w:t>
      </w:r>
      <w:r w:rsidR="00206274" w:rsidRPr="005A5A42">
        <w:rPr>
          <w:rFonts w:ascii="Arial" w:hAnsi="Arial" w:cs="Arial"/>
          <w:b/>
          <w:color w:val="820000"/>
          <w:sz w:val="24"/>
          <w:szCs w:val="24"/>
        </w:rPr>
        <w:t xml:space="preserve"> (India) Pvt. Ltd., GOA </w:t>
      </w:r>
      <w:r w:rsidR="00147B3E">
        <w:rPr>
          <w:rFonts w:ascii="Arial" w:hAnsi="Arial" w:cs="Arial"/>
          <w:b/>
          <w:color w:val="820000"/>
          <w:sz w:val="24"/>
          <w:szCs w:val="24"/>
        </w:rPr>
        <w:t>(</w:t>
      </w:r>
      <w:r w:rsidR="00147B3E">
        <w:rPr>
          <w:rFonts w:ascii="Arial" w:hAnsi="Arial" w:cs="Arial"/>
          <w:b/>
          <w:color w:val="820000"/>
          <w:sz w:val="24"/>
          <w:szCs w:val="24"/>
        </w:rPr>
        <w:t>S</w:t>
      </w:r>
      <w:r w:rsidR="00147B3E" w:rsidRPr="005A5A42">
        <w:rPr>
          <w:rFonts w:ascii="Arial" w:hAnsi="Arial" w:cs="Arial"/>
          <w:b/>
          <w:color w:val="820000"/>
          <w:sz w:val="24"/>
          <w:szCs w:val="24"/>
        </w:rPr>
        <w:t>ince January 2016 to Present.</w:t>
      </w:r>
      <w:r w:rsidR="00147B3E">
        <w:rPr>
          <w:rFonts w:ascii="Arial" w:hAnsi="Arial" w:cs="Arial"/>
          <w:b/>
          <w:color w:val="820000"/>
          <w:sz w:val="24"/>
          <w:szCs w:val="24"/>
        </w:rPr>
        <w:t>)</w:t>
      </w:r>
    </w:p>
    <w:p w14:paraId="0576AC94" w14:textId="5550385B" w:rsidR="00206274" w:rsidRPr="005A5A42" w:rsidRDefault="005A5A42" w:rsidP="005A5A42">
      <w:pPr>
        <w:spacing w:after="120"/>
        <w:ind w:firstLine="142"/>
        <w:rPr>
          <w:rFonts w:ascii="Arial" w:hAnsi="Arial" w:cs="Arial"/>
          <w:b/>
          <w:sz w:val="24"/>
          <w:szCs w:val="24"/>
        </w:rPr>
      </w:pPr>
      <w:r w:rsidRPr="005A5A42">
        <w:rPr>
          <w:rFonts w:ascii="Arial" w:hAnsi="Arial" w:cs="Arial"/>
          <w:b/>
          <w:bCs/>
          <w:sz w:val="24"/>
          <w:szCs w:val="24"/>
        </w:rPr>
        <w:t xml:space="preserve">   </w:t>
      </w:r>
      <w:r w:rsidR="00206274" w:rsidRPr="005A5A42">
        <w:rPr>
          <w:rFonts w:ascii="Arial" w:hAnsi="Arial" w:cs="Arial"/>
          <w:b/>
          <w:bCs/>
          <w:sz w:val="24"/>
          <w:szCs w:val="24"/>
        </w:rPr>
        <w:t>Designation:</w:t>
      </w:r>
      <w:r w:rsidR="00206274" w:rsidRPr="005A5A42">
        <w:rPr>
          <w:rFonts w:ascii="Arial" w:hAnsi="Arial" w:cs="Arial"/>
          <w:b/>
          <w:sz w:val="24"/>
          <w:szCs w:val="24"/>
        </w:rPr>
        <w:t xml:space="preserve"> PROCESS</w:t>
      </w:r>
      <w:r w:rsidR="00954D30" w:rsidRPr="005A5A42">
        <w:rPr>
          <w:rFonts w:ascii="Arial" w:hAnsi="Arial" w:cs="Arial"/>
          <w:b/>
          <w:sz w:val="24"/>
          <w:szCs w:val="24"/>
        </w:rPr>
        <w:t xml:space="preserve"> </w:t>
      </w:r>
      <w:r w:rsidR="006369F8" w:rsidRPr="005A5A42">
        <w:rPr>
          <w:rFonts w:ascii="Arial" w:hAnsi="Arial" w:cs="Arial"/>
          <w:b/>
          <w:sz w:val="24"/>
          <w:szCs w:val="24"/>
        </w:rPr>
        <w:t>ENGINEER</w:t>
      </w:r>
      <w:r w:rsidRPr="005A5A42">
        <w:rPr>
          <w:rFonts w:ascii="Arial" w:hAnsi="Arial" w:cs="Arial"/>
          <w:b/>
          <w:sz w:val="24"/>
          <w:szCs w:val="24"/>
        </w:rPr>
        <w:t xml:space="preserve"> &amp; </w:t>
      </w:r>
      <w:r w:rsidRPr="005A5A42">
        <w:rPr>
          <w:rFonts w:ascii="Arial" w:hAnsi="Arial" w:cs="Arial"/>
          <w:b/>
          <w:sz w:val="24"/>
          <w:szCs w:val="24"/>
        </w:rPr>
        <w:t>PRODUCTION ENGINEER</w:t>
      </w:r>
    </w:p>
    <w:p w14:paraId="0DA725EC" w14:textId="273C7E43" w:rsidR="005A5A42" w:rsidRDefault="00206274" w:rsidP="00806F9E">
      <w:pPr>
        <w:suppressAutoHyphens/>
        <w:ind w:left="426" w:hanging="142"/>
        <w:rPr>
          <w:rFonts w:ascii="Arial" w:hAnsi="Arial" w:cs="Arial"/>
          <w:b/>
        </w:rPr>
      </w:pPr>
      <w:r w:rsidRPr="0093043D">
        <w:rPr>
          <w:szCs w:val="24"/>
        </w:rPr>
        <w:t xml:space="preserve"> </w:t>
      </w:r>
      <w:r w:rsidR="005A5A42" w:rsidRPr="005A5A42">
        <w:rPr>
          <w:rFonts w:ascii="Arial" w:hAnsi="Arial" w:cs="Arial"/>
          <w:b/>
        </w:rPr>
        <w:t>Process Engineer</w:t>
      </w:r>
      <w:r w:rsidR="005A5A42">
        <w:rPr>
          <w:szCs w:val="24"/>
        </w:rPr>
        <w:t xml:space="preserve"> </w:t>
      </w:r>
      <w:r w:rsidRPr="00C0273F">
        <w:rPr>
          <w:rFonts w:ascii="Arial" w:hAnsi="Arial" w:cs="Arial"/>
          <w:b/>
        </w:rPr>
        <w:t>Responsibilities:</w:t>
      </w:r>
    </w:p>
    <w:p w14:paraId="4F93D179" w14:textId="77777777" w:rsidR="00806F9E" w:rsidRPr="00806F9E" w:rsidRDefault="00806F9E" w:rsidP="00806F9E">
      <w:pPr>
        <w:suppressAutoHyphens/>
        <w:ind w:left="426" w:hanging="142"/>
        <w:rPr>
          <w:rFonts w:ascii="Arial" w:hAnsi="Arial" w:cs="Arial"/>
          <w:b/>
        </w:rPr>
      </w:pPr>
    </w:p>
    <w:p w14:paraId="5CCFE209" w14:textId="77777777" w:rsidR="00ED3549" w:rsidRDefault="00ED3549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ED3549">
        <w:rPr>
          <w:rFonts w:ascii="Arial" w:hAnsi="Arial" w:cs="Arial"/>
          <w:color w:val="000000"/>
          <w:sz w:val="22"/>
          <w:szCs w:val="22"/>
        </w:rPr>
        <w:t>Identification new opportunities and designing new automation equipment / processes within the manufacturing process.</w:t>
      </w:r>
    </w:p>
    <w:p w14:paraId="2E1F4AF0" w14:textId="77777777" w:rsidR="00ED3549" w:rsidRPr="00806F9E" w:rsidRDefault="00ED3549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ED3549">
        <w:rPr>
          <w:rFonts w:ascii="Arial" w:hAnsi="Arial" w:cs="Arial"/>
          <w:color w:val="000000"/>
          <w:sz w:val="22"/>
          <w:szCs w:val="22"/>
        </w:rPr>
        <w:t>Plan / develop and implement method and production processes to minimize operation time and maximize equipment utility.</w:t>
      </w:r>
    </w:p>
    <w:p w14:paraId="018AA099" w14:textId="77777777" w:rsid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>Write and maintain process documentation and instructions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E3FC508" w14:textId="77777777" w:rsidR="00F71902" w:rsidRPr="00AE54A6" w:rsidRDefault="00F71902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C0273F">
        <w:rPr>
          <w:rFonts w:ascii="Arial" w:hAnsi="Arial" w:cs="Arial"/>
          <w:color w:val="000000"/>
          <w:sz w:val="22"/>
          <w:szCs w:val="22"/>
        </w:rPr>
        <w:t xml:space="preserve">Work closely with </w:t>
      </w:r>
      <w:r>
        <w:rPr>
          <w:rFonts w:ascii="Arial" w:hAnsi="Arial" w:cs="Arial"/>
          <w:color w:val="000000"/>
          <w:sz w:val="22"/>
          <w:szCs w:val="22"/>
        </w:rPr>
        <w:t>RND Team</w:t>
      </w:r>
      <w:r w:rsidRPr="00C0273F">
        <w:rPr>
          <w:rFonts w:ascii="Arial" w:hAnsi="Arial" w:cs="Arial"/>
          <w:color w:val="000000"/>
          <w:sz w:val="22"/>
          <w:szCs w:val="22"/>
        </w:rPr>
        <w:t xml:space="preserve"> to implement standard p</w:t>
      </w:r>
      <w:r>
        <w:rPr>
          <w:rFonts w:ascii="Arial" w:hAnsi="Arial" w:cs="Arial"/>
          <w:color w:val="000000"/>
          <w:sz w:val="22"/>
          <w:szCs w:val="22"/>
        </w:rPr>
        <w:t>roduction processes.</w:t>
      </w:r>
    </w:p>
    <w:p w14:paraId="2F768745" w14:textId="269E88B9" w:rsid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 xml:space="preserve">Evaluate and implement, new materials, by conducting trials, to accomplish product, </w:t>
      </w:r>
      <w:r w:rsidR="006369F8" w:rsidRPr="00AE54A6">
        <w:rPr>
          <w:rFonts w:ascii="Arial" w:hAnsi="Arial" w:cs="Arial"/>
          <w:color w:val="000000"/>
          <w:sz w:val="22"/>
          <w:szCs w:val="22"/>
        </w:rPr>
        <w:t>process,</w:t>
      </w:r>
      <w:r w:rsidRPr="00AE54A6">
        <w:rPr>
          <w:rFonts w:ascii="Arial" w:hAnsi="Arial" w:cs="Arial"/>
          <w:color w:val="000000"/>
          <w:sz w:val="22"/>
          <w:szCs w:val="22"/>
        </w:rPr>
        <w:t xml:space="preserve"> and cost improvements.</w:t>
      </w:r>
    </w:p>
    <w:p w14:paraId="71302C51" w14:textId="77777777" w:rsid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>Evaluate and define new</w:t>
      </w:r>
      <w:r>
        <w:rPr>
          <w:rFonts w:ascii="Arial" w:hAnsi="Arial" w:cs="Arial"/>
          <w:color w:val="000000"/>
          <w:sz w:val="22"/>
          <w:szCs w:val="22"/>
        </w:rPr>
        <w:t xml:space="preserve"> equipment needs for</w:t>
      </w:r>
      <w:r w:rsidRPr="00AE54A6">
        <w:rPr>
          <w:rFonts w:ascii="Arial" w:hAnsi="Arial" w:cs="Arial"/>
          <w:color w:val="000000"/>
          <w:sz w:val="22"/>
          <w:szCs w:val="22"/>
        </w:rPr>
        <w:t xml:space="preserve"> improving product quality and process efficiencies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0211FDA" w14:textId="77777777" w:rsidR="00AE54A6" w:rsidRP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>Develop, specify and purchasing of tooling and fixtures.</w:t>
      </w:r>
    </w:p>
    <w:p w14:paraId="71CFD4EB" w14:textId="06CEF6A7" w:rsid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 xml:space="preserve">Work on improving yield issues on the </w:t>
      </w:r>
      <w:r w:rsidR="005A5A42" w:rsidRPr="00AE54A6">
        <w:rPr>
          <w:rFonts w:ascii="Arial" w:hAnsi="Arial" w:cs="Arial"/>
          <w:color w:val="000000"/>
          <w:sz w:val="22"/>
          <w:szCs w:val="22"/>
        </w:rPr>
        <w:t>lines.</w:t>
      </w:r>
    </w:p>
    <w:p w14:paraId="4D283CB2" w14:textId="77777777" w:rsidR="00AE54A6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>Report on product and process performance capability to management and department employees</w:t>
      </w:r>
    </w:p>
    <w:p w14:paraId="1BAD6649" w14:textId="77777777" w:rsidR="00AE54A6" w:rsidRPr="00C0273F" w:rsidRDefault="00AE54A6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E54A6">
        <w:rPr>
          <w:rFonts w:ascii="Arial" w:hAnsi="Arial" w:cs="Arial"/>
          <w:color w:val="000000"/>
          <w:sz w:val="22"/>
          <w:szCs w:val="22"/>
        </w:rPr>
        <w:t>Develop and specify the process parameters for existing and new product introduction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639CE64" w14:textId="77777777" w:rsidR="00206274" w:rsidRPr="00C0273F" w:rsidRDefault="00206274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C0273F">
        <w:rPr>
          <w:rFonts w:ascii="Arial" w:hAnsi="Arial" w:cs="Arial"/>
          <w:color w:val="000000"/>
          <w:sz w:val="22"/>
          <w:szCs w:val="22"/>
        </w:rPr>
        <w:t>Monitoring product during manufacturing cycle.</w:t>
      </w:r>
    </w:p>
    <w:p w14:paraId="583673B5" w14:textId="77777777" w:rsidR="00B05D3E" w:rsidRDefault="00B05D3E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C63F6">
        <w:rPr>
          <w:rFonts w:ascii="Arial" w:hAnsi="Arial" w:cs="Arial"/>
          <w:color w:val="000000"/>
          <w:sz w:val="22"/>
          <w:szCs w:val="22"/>
        </w:rPr>
        <w:t>Ensures 5S in control</w:t>
      </w:r>
      <w:r>
        <w:rPr>
          <w:rFonts w:ascii="Arial" w:hAnsi="Arial" w:cs="Arial"/>
          <w:color w:val="000000"/>
          <w:sz w:val="22"/>
          <w:szCs w:val="22"/>
        </w:rPr>
        <w:t>, Cycle time, BOM, PFMEA</w:t>
      </w:r>
      <w:r w:rsidRPr="00C0273F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C0A55A7" w14:textId="77777777" w:rsidR="00E202D3" w:rsidRPr="00C0273F" w:rsidRDefault="00E202D3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Define Practices and policies in selecting methods and techniques for obtaining solutions.</w:t>
      </w:r>
    </w:p>
    <w:p w14:paraId="7384AA6D" w14:textId="3E56A9FD" w:rsidR="00206274" w:rsidRDefault="009877EC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</w:t>
      </w:r>
      <w:r w:rsidR="00206274" w:rsidRPr="00C0273F">
        <w:rPr>
          <w:rFonts w:ascii="Arial" w:hAnsi="Arial" w:cs="Arial"/>
          <w:color w:val="000000"/>
          <w:sz w:val="22"/>
          <w:szCs w:val="22"/>
        </w:rPr>
        <w:t>ew product introduction on manufacturing lines.</w:t>
      </w:r>
    </w:p>
    <w:p w14:paraId="1DC430FE" w14:textId="0A985133" w:rsidR="00E54495" w:rsidRDefault="00E54495" w:rsidP="00E54495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106FCB9A" w14:textId="2BE27DA8" w:rsidR="00E54495" w:rsidRDefault="00E54495" w:rsidP="00E54495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345712B3" w14:textId="58687780" w:rsidR="00E54495" w:rsidRDefault="005A5A42" w:rsidP="00E54495">
      <w:p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Production Engineer </w:t>
      </w:r>
      <w:r w:rsidR="00E54495" w:rsidRPr="00C0273F">
        <w:rPr>
          <w:rFonts w:ascii="Arial" w:hAnsi="Arial" w:cs="Arial"/>
          <w:b/>
        </w:rPr>
        <w:t>Responsibilities:</w:t>
      </w:r>
    </w:p>
    <w:p w14:paraId="30567979" w14:textId="77777777" w:rsidR="005A5A42" w:rsidRPr="00F71902" w:rsidRDefault="005A5A42" w:rsidP="00E54495">
      <w:pPr>
        <w:suppressAutoHyphens/>
        <w:rPr>
          <w:rFonts w:ascii="Arial" w:hAnsi="Arial" w:cs="Arial"/>
          <w:b/>
        </w:rPr>
      </w:pPr>
    </w:p>
    <w:p w14:paraId="0B7522F0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</w:pPr>
      <w:r w:rsidRPr="00A66615">
        <w:rPr>
          <w:rFonts w:ascii="Arial" w:hAnsi="Arial" w:cs="Arial"/>
          <w:color w:val="000000"/>
          <w:sz w:val="22"/>
          <w:szCs w:val="22"/>
        </w:rPr>
        <w:t>Act as technical product line owner/Support Product line owner and offer technical assistance and/or leadership to both internal and external customers as required.</w:t>
      </w:r>
    </w:p>
    <w:p w14:paraId="27CA16B9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</w:pPr>
      <w:r w:rsidRPr="00A66615">
        <w:rPr>
          <w:rFonts w:ascii="Arial" w:hAnsi="Arial" w:cs="Arial"/>
          <w:color w:val="000000"/>
          <w:sz w:val="22"/>
          <w:szCs w:val="22"/>
        </w:rPr>
        <w:t>Lead and manage projects individually or support Product Engineering leads working with functional or cross-functional team members to improve performance, manufacturability, or cost.</w:t>
      </w:r>
    </w:p>
    <w:p w14:paraId="0ED68044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66615">
        <w:rPr>
          <w:rFonts w:ascii="Arial" w:hAnsi="Arial" w:cs="Arial"/>
          <w:color w:val="000000"/>
          <w:sz w:val="22"/>
          <w:szCs w:val="22"/>
        </w:rPr>
        <w:t>Develop and implement effective and reliable process, controls, and documentation for production to achieve the desired quality, reliability of the products at optimum costs.</w:t>
      </w:r>
    </w:p>
    <w:p w14:paraId="56036800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66615">
        <w:rPr>
          <w:rFonts w:ascii="Arial" w:hAnsi="Arial" w:cs="Arial"/>
          <w:color w:val="000000"/>
          <w:sz w:val="22"/>
          <w:szCs w:val="22"/>
        </w:rPr>
        <w:t>Work closely with the R&amp;D team, Quality, Procurement, planning, and Production during the new product introduction projects to deliver robust designs and manufacturing processes which meets the cost and performance goals of the project.</w:t>
      </w:r>
    </w:p>
    <w:p w14:paraId="5BB9A3C9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66615">
        <w:rPr>
          <w:rFonts w:ascii="Arial" w:hAnsi="Arial" w:cs="Arial"/>
          <w:color w:val="000000"/>
          <w:sz w:val="22"/>
          <w:szCs w:val="22"/>
        </w:rPr>
        <w:t>Develop alternatives and studies to modify equipment and introducing new methods, machines, tools to reduce production cost and/or to improve product performance and quality.</w:t>
      </w:r>
    </w:p>
    <w:p w14:paraId="7BCD4369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66615">
        <w:rPr>
          <w:rFonts w:ascii="Arial" w:hAnsi="Arial" w:cs="Arial"/>
          <w:color w:val="000000"/>
          <w:sz w:val="22"/>
          <w:szCs w:val="22"/>
        </w:rPr>
        <w:t>Analysing and addressing production defects with Quality Representatives.</w:t>
      </w:r>
    </w:p>
    <w:p w14:paraId="0CA01AD8" w14:textId="77777777" w:rsidR="00E54495" w:rsidRPr="00A6661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A66615">
        <w:rPr>
          <w:rFonts w:ascii="Arial" w:hAnsi="Arial" w:cs="Arial"/>
          <w:color w:val="000000"/>
          <w:sz w:val="22"/>
          <w:szCs w:val="22"/>
        </w:rPr>
        <w:t>Works on problems of diverse scope where analysis of situations or data requires a review of identifiable factors.</w:t>
      </w:r>
    </w:p>
    <w:p w14:paraId="75328225" w14:textId="77777777" w:rsidR="00E54495" w:rsidRPr="005C63F6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C63F6">
        <w:rPr>
          <w:rFonts w:ascii="Arial" w:hAnsi="Arial" w:cs="Arial"/>
          <w:color w:val="000000"/>
          <w:sz w:val="22"/>
          <w:szCs w:val="22"/>
        </w:rPr>
        <w:t xml:space="preserve">Ensures that employees are at work on time, actively engaged in their assigned departments and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5C63F6">
        <w:rPr>
          <w:rFonts w:ascii="Arial" w:hAnsi="Arial" w:cs="Arial"/>
          <w:color w:val="000000"/>
          <w:sz w:val="22"/>
          <w:szCs w:val="22"/>
        </w:rPr>
        <w:t>conforming to established safety regulations.</w:t>
      </w:r>
    </w:p>
    <w:p w14:paraId="2DB7AFB1" w14:textId="77777777" w:rsidR="00E5449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C63F6">
        <w:rPr>
          <w:rFonts w:ascii="Arial" w:hAnsi="Arial" w:cs="Arial"/>
          <w:color w:val="000000"/>
          <w:sz w:val="22"/>
          <w:szCs w:val="22"/>
        </w:rPr>
        <w:t>Ensures that all company policies are followed. </w:t>
      </w:r>
    </w:p>
    <w:p w14:paraId="7ADBE2A7" w14:textId="77777777" w:rsidR="00E54495" w:rsidRPr="005C63F6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C63F6">
        <w:rPr>
          <w:rFonts w:ascii="Arial" w:hAnsi="Arial" w:cs="Arial"/>
          <w:color w:val="000000"/>
          <w:sz w:val="22"/>
          <w:szCs w:val="22"/>
        </w:rPr>
        <w:t>Works with Warehouse Supervisor to ensure that departmental goals are achieved. </w:t>
      </w:r>
    </w:p>
    <w:p w14:paraId="60931A33" w14:textId="77777777" w:rsidR="00E54495" w:rsidRDefault="00E54495" w:rsidP="00806F9E">
      <w:pPr>
        <w:numPr>
          <w:ilvl w:val="0"/>
          <w:numId w:val="3"/>
        </w:numPr>
        <w:suppressAutoHyphens/>
        <w:spacing w:line="276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C63F6">
        <w:rPr>
          <w:rFonts w:ascii="Arial" w:hAnsi="Arial" w:cs="Arial"/>
          <w:color w:val="000000"/>
          <w:sz w:val="22"/>
          <w:szCs w:val="22"/>
        </w:rPr>
        <w:t>Directing &amp; controlling shift wise output of the team.</w:t>
      </w:r>
    </w:p>
    <w:p w14:paraId="52675209" w14:textId="77777777" w:rsidR="008B6EBC" w:rsidRDefault="008B6EBC" w:rsidP="008B6EBC">
      <w:pPr>
        <w:suppressAutoHyphens/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1D7EBB19" w14:textId="77777777" w:rsidR="005A5A42" w:rsidRDefault="005A5A42" w:rsidP="005A5A42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3FF0669E" w14:textId="77777777" w:rsidR="005A5A42" w:rsidRDefault="005A5A42" w:rsidP="005A5A42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2A81CD35" w14:textId="77777777" w:rsidR="005A5A42" w:rsidRDefault="005A5A42" w:rsidP="005A5A42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0FE885D7" w14:textId="77777777" w:rsidR="005A5A42" w:rsidRDefault="005A5A42" w:rsidP="005A5A42">
      <w:pPr>
        <w:suppressAutoHyphens/>
        <w:jc w:val="both"/>
        <w:rPr>
          <w:rFonts w:ascii="Arial" w:hAnsi="Arial" w:cs="Arial"/>
          <w:color w:val="000000"/>
          <w:sz w:val="22"/>
          <w:szCs w:val="22"/>
        </w:rPr>
      </w:pPr>
    </w:p>
    <w:p w14:paraId="6D4DD46D" w14:textId="307A495F" w:rsidR="00ED56A9" w:rsidRPr="005A5A42" w:rsidRDefault="005A5A42" w:rsidP="00147B3E">
      <w:pPr>
        <w:shd w:val="clear" w:color="auto" w:fill="ECECEC"/>
        <w:spacing w:after="120"/>
        <w:ind w:left="-426" w:hanging="141"/>
        <w:rPr>
          <w:rFonts w:ascii="Arial" w:hAnsi="Arial" w:cs="Arial"/>
          <w:b/>
          <w:color w:val="820000"/>
          <w:sz w:val="24"/>
          <w:szCs w:val="24"/>
        </w:rPr>
      </w:pPr>
      <w:r w:rsidRPr="005A5A42">
        <w:rPr>
          <w:rFonts w:ascii="Arial" w:hAnsi="Arial" w:cs="Arial"/>
          <w:b/>
          <w:color w:val="820000"/>
          <w:sz w:val="24"/>
          <w:szCs w:val="24"/>
        </w:rPr>
        <w:t xml:space="preserve">        </w:t>
      </w:r>
      <w:r w:rsidR="00806F9E">
        <w:rPr>
          <w:rFonts w:ascii="Arial" w:hAnsi="Arial" w:cs="Arial"/>
          <w:b/>
          <w:color w:val="820000"/>
          <w:sz w:val="24"/>
          <w:szCs w:val="24"/>
        </w:rPr>
        <w:t xml:space="preserve">   </w:t>
      </w:r>
      <w:r w:rsidR="00E54495" w:rsidRPr="005A5A42">
        <w:rPr>
          <w:rFonts w:ascii="Arial" w:hAnsi="Arial" w:cs="Arial"/>
          <w:b/>
          <w:color w:val="820000"/>
          <w:sz w:val="24"/>
          <w:szCs w:val="24"/>
        </w:rPr>
        <w:t>Siemens Energy Automation,</w:t>
      </w:r>
      <w:r>
        <w:rPr>
          <w:rFonts w:ascii="Arial" w:hAnsi="Arial" w:cs="Arial"/>
          <w:b/>
          <w:color w:val="820000"/>
          <w:sz w:val="24"/>
          <w:szCs w:val="24"/>
        </w:rPr>
        <w:t xml:space="preserve"> </w:t>
      </w:r>
      <w:r w:rsidR="00E54495" w:rsidRPr="005A5A42">
        <w:rPr>
          <w:rFonts w:ascii="Arial" w:hAnsi="Arial" w:cs="Arial"/>
          <w:b/>
          <w:color w:val="820000"/>
          <w:sz w:val="24"/>
          <w:szCs w:val="24"/>
        </w:rPr>
        <w:t>Verna,</w:t>
      </w:r>
      <w:r>
        <w:rPr>
          <w:rFonts w:ascii="Arial" w:hAnsi="Arial" w:cs="Arial"/>
          <w:b/>
          <w:color w:val="820000"/>
          <w:sz w:val="24"/>
          <w:szCs w:val="24"/>
        </w:rPr>
        <w:t xml:space="preserve"> </w:t>
      </w:r>
      <w:r w:rsidR="00E54495" w:rsidRPr="005A5A42">
        <w:rPr>
          <w:rFonts w:ascii="Arial" w:hAnsi="Arial" w:cs="Arial"/>
          <w:b/>
          <w:color w:val="820000"/>
          <w:sz w:val="24"/>
          <w:szCs w:val="24"/>
        </w:rPr>
        <w:t xml:space="preserve">Goa </w:t>
      </w:r>
      <w:r w:rsidR="00147B3E">
        <w:rPr>
          <w:rFonts w:ascii="Arial" w:hAnsi="Arial" w:cs="Arial"/>
          <w:b/>
          <w:color w:val="820000"/>
          <w:sz w:val="24"/>
          <w:szCs w:val="24"/>
        </w:rPr>
        <w:t>(</w:t>
      </w:r>
      <w:r w:rsidR="00147B3E">
        <w:rPr>
          <w:rFonts w:ascii="Arial" w:hAnsi="Arial" w:cs="Arial"/>
          <w:b/>
          <w:color w:val="820000"/>
          <w:sz w:val="24"/>
          <w:szCs w:val="24"/>
        </w:rPr>
        <w:t>F</w:t>
      </w:r>
      <w:r w:rsidR="00147B3E" w:rsidRPr="005A5A42">
        <w:rPr>
          <w:rFonts w:ascii="Arial" w:hAnsi="Arial" w:cs="Arial"/>
          <w:b/>
          <w:color w:val="820000"/>
          <w:sz w:val="24"/>
          <w:szCs w:val="24"/>
        </w:rPr>
        <w:t>rom July 2014 to July 2015.</w:t>
      </w:r>
      <w:r w:rsidR="00147B3E">
        <w:rPr>
          <w:rFonts w:ascii="Arial" w:hAnsi="Arial" w:cs="Arial"/>
          <w:b/>
          <w:color w:val="820000"/>
          <w:sz w:val="24"/>
          <w:szCs w:val="24"/>
        </w:rPr>
        <w:t>)</w:t>
      </w:r>
    </w:p>
    <w:p w14:paraId="5DDB4DF6" w14:textId="7AF5B401" w:rsidR="000842C3" w:rsidRPr="005A5A42" w:rsidRDefault="005A5A42" w:rsidP="005A5A42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5A5A42">
        <w:rPr>
          <w:rFonts w:ascii="Arial" w:hAnsi="Arial" w:cs="Arial"/>
          <w:b/>
          <w:bCs/>
          <w:sz w:val="24"/>
          <w:szCs w:val="24"/>
        </w:rPr>
        <w:t xml:space="preserve">  </w:t>
      </w:r>
      <w:r w:rsidR="00AC0E82" w:rsidRPr="005A5A42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="00E54495" w:rsidRPr="005A5A42">
        <w:rPr>
          <w:rFonts w:ascii="Arial" w:hAnsi="Arial" w:cs="Arial"/>
          <w:b/>
          <w:bCs/>
          <w:sz w:val="24"/>
          <w:szCs w:val="24"/>
        </w:rPr>
        <w:t>GTE Engineer for Purchase department</w:t>
      </w:r>
    </w:p>
    <w:p w14:paraId="414AB3A7" w14:textId="60BB2E64" w:rsidR="00BD63E2" w:rsidRPr="00642AA6" w:rsidRDefault="00806F9E" w:rsidP="002F2471">
      <w:p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2F2471" w:rsidRPr="00C0273F">
        <w:rPr>
          <w:rFonts w:ascii="Arial" w:hAnsi="Arial" w:cs="Arial"/>
          <w:b/>
        </w:rPr>
        <w:t>Responsibilities:</w:t>
      </w:r>
    </w:p>
    <w:p w14:paraId="18F98645" w14:textId="2E6D9DDC" w:rsidR="00D40A50" w:rsidRDefault="00D40A50" w:rsidP="002475A3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buy various piece parts required on assembly </w:t>
      </w:r>
      <w:r w:rsidR="00806F9E">
        <w:rPr>
          <w:rFonts w:ascii="Arial" w:hAnsi="Arial" w:cs="Arial"/>
          <w:color w:val="000000"/>
          <w:sz w:val="22"/>
          <w:szCs w:val="22"/>
        </w:rPr>
        <w:t>line.</w:t>
      </w:r>
    </w:p>
    <w:p w14:paraId="594ABE5F" w14:textId="23761A8E" w:rsidR="00D40A50" w:rsidRDefault="00D40A50" w:rsidP="002475A3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Handling of indirect purchases for lines</w:t>
      </w:r>
    </w:p>
    <w:p w14:paraId="2884F85B" w14:textId="60AF76E3" w:rsidR="006369F8" w:rsidRPr="00806F9E" w:rsidRDefault="00D40A50" w:rsidP="009A1314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Converting Purchase requisitions to Purchase orders on </w:t>
      </w:r>
      <w:r w:rsidR="00806F9E">
        <w:rPr>
          <w:rFonts w:ascii="Arial" w:hAnsi="Arial" w:cs="Arial"/>
          <w:color w:val="000000"/>
          <w:sz w:val="22"/>
          <w:szCs w:val="22"/>
        </w:rPr>
        <w:t>SAP.</w:t>
      </w:r>
    </w:p>
    <w:p w14:paraId="0C25A781" w14:textId="07EFA57F" w:rsidR="006369F8" w:rsidRDefault="00806F9E" w:rsidP="009A1314">
      <w:p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FF44264" w14:textId="5F8765AC" w:rsidR="009A1314" w:rsidRPr="008840A4" w:rsidRDefault="00806F9E" w:rsidP="009A1314">
      <w:p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9A1314" w:rsidRPr="008840A4">
        <w:rPr>
          <w:rFonts w:ascii="Arial" w:hAnsi="Arial" w:cs="Arial"/>
          <w:b/>
        </w:rPr>
        <w:t>Achievements:</w:t>
      </w:r>
    </w:p>
    <w:p w14:paraId="18A3D2DE" w14:textId="7B37A7FB" w:rsidR="009A1314" w:rsidRPr="00C0273F" w:rsidRDefault="009A1314" w:rsidP="00806F9E">
      <w:pPr>
        <w:numPr>
          <w:ilvl w:val="0"/>
          <w:numId w:val="3"/>
        </w:numPr>
        <w:tabs>
          <w:tab w:val="clear" w:pos="360"/>
          <w:tab w:val="num" w:pos="709"/>
        </w:tabs>
        <w:suppressAutoHyphens/>
        <w:ind w:left="709" w:hanging="283"/>
        <w:jc w:val="both"/>
        <w:rPr>
          <w:rFonts w:ascii="Arial" w:hAnsi="Arial" w:cs="Arial"/>
          <w:color w:val="000000"/>
          <w:sz w:val="22"/>
          <w:szCs w:val="22"/>
        </w:rPr>
      </w:pPr>
      <w:r w:rsidRPr="00C0273F">
        <w:rPr>
          <w:rFonts w:ascii="Arial" w:hAnsi="Arial" w:cs="Arial"/>
          <w:color w:val="000000"/>
          <w:sz w:val="22"/>
          <w:szCs w:val="22"/>
        </w:rPr>
        <w:t xml:space="preserve">Part of Lean Manufacturing and Break through Kaizen team to increase subassembly output that </w:t>
      </w:r>
      <w:r w:rsidR="00806F9E" w:rsidRPr="00C0273F">
        <w:rPr>
          <w:rFonts w:ascii="Arial" w:hAnsi="Arial" w:cs="Arial"/>
          <w:color w:val="000000"/>
          <w:sz w:val="22"/>
          <w:szCs w:val="22"/>
        </w:rPr>
        <w:t xml:space="preserve">in </w:t>
      </w:r>
      <w:r w:rsidR="00806F9E">
        <w:rPr>
          <w:rFonts w:ascii="Arial" w:hAnsi="Arial" w:cs="Arial"/>
          <w:color w:val="000000"/>
          <w:sz w:val="22"/>
          <w:szCs w:val="22"/>
        </w:rPr>
        <w:t>turn</w:t>
      </w:r>
      <w:r w:rsidRPr="00C0273F">
        <w:rPr>
          <w:rFonts w:ascii="Arial" w:hAnsi="Arial" w:cs="Arial"/>
          <w:color w:val="000000"/>
          <w:sz w:val="22"/>
          <w:szCs w:val="22"/>
        </w:rPr>
        <w:t xml:space="preserve"> increased productivity.</w:t>
      </w:r>
    </w:p>
    <w:p w14:paraId="5FDD4EA3" w14:textId="77777777" w:rsidR="006B7BAF" w:rsidRDefault="006B7BAF" w:rsidP="006B7BAF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C0273F">
        <w:rPr>
          <w:rFonts w:ascii="Arial" w:hAnsi="Arial" w:cs="Arial"/>
          <w:color w:val="000000"/>
          <w:sz w:val="22"/>
          <w:szCs w:val="22"/>
        </w:rPr>
        <w:t>Introduction of new training procedures and standardisation of the new training system.</w:t>
      </w:r>
    </w:p>
    <w:p w14:paraId="14ADC3C9" w14:textId="07AD5E6A" w:rsidR="00806F9E" w:rsidRPr="005A5A42" w:rsidRDefault="00806F9E" w:rsidP="00806F9E">
      <w:pPr>
        <w:numPr>
          <w:ilvl w:val="0"/>
          <w:numId w:val="3"/>
        </w:numPr>
        <w:tabs>
          <w:tab w:val="clear" w:pos="360"/>
          <w:tab w:val="num" w:pos="426"/>
        </w:tabs>
        <w:suppressAutoHyphens/>
        <w:ind w:left="709" w:hanging="349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 xml:space="preserve">Implemented cost saving measures across various products through line balancing and BOM </w:t>
      </w:r>
      <w:r w:rsidRPr="005A5A42">
        <w:rPr>
          <w:rFonts w:ascii="Arial" w:hAnsi="Arial" w:cs="Arial"/>
          <w:color w:val="000000"/>
          <w:sz w:val="22"/>
          <w:szCs w:val="22"/>
        </w:rPr>
        <w:t xml:space="preserve">cost </w:t>
      </w:r>
      <w:r>
        <w:rPr>
          <w:rFonts w:ascii="Arial" w:hAnsi="Arial" w:cs="Arial"/>
          <w:color w:val="000000"/>
          <w:sz w:val="22"/>
          <w:szCs w:val="22"/>
        </w:rPr>
        <w:t>reduction</w:t>
      </w:r>
      <w:r w:rsidRPr="005A5A42">
        <w:rPr>
          <w:rFonts w:ascii="Arial" w:hAnsi="Arial" w:cs="Arial"/>
          <w:color w:val="000000"/>
          <w:sz w:val="22"/>
          <w:szCs w:val="22"/>
        </w:rPr>
        <w:t>.</w:t>
      </w:r>
    </w:p>
    <w:p w14:paraId="693CB03D" w14:textId="77777777" w:rsidR="00806F9E" w:rsidRPr="005A5A42" w:rsidRDefault="00806F9E" w:rsidP="00806F9E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>Achieved highest production figures across allocated lines.</w:t>
      </w:r>
    </w:p>
    <w:p w14:paraId="5841F32B" w14:textId="77777777" w:rsidR="00806F9E" w:rsidRPr="005A5A42" w:rsidRDefault="00806F9E" w:rsidP="00806F9E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>Introduction of Automation on lines for manpower reduction</w:t>
      </w:r>
    </w:p>
    <w:p w14:paraId="751A9EBF" w14:textId="77777777" w:rsidR="00806F9E" w:rsidRPr="005A5A42" w:rsidRDefault="00806F9E" w:rsidP="00806F9E">
      <w:pPr>
        <w:numPr>
          <w:ilvl w:val="0"/>
          <w:numId w:val="3"/>
        </w:numPr>
        <w:suppressAutoHyphens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>Awarded Employee of the Q1 2019 for allocated product lines</w:t>
      </w:r>
    </w:p>
    <w:p w14:paraId="7E8951AA" w14:textId="77777777" w:rsidR="00FF7640" w:rsidRPr="00EE4E7C" w:rsidRDefault="00FF7640" w:rsidP="00EE4E7C">
      <w:pPr>
        <w:suppressAutoHyphens/>
        <w:ind w:left="360"/>
        <w:rPr>
          <w:rFonts w:ascii="Constantia" w:hAnsi="Constantia" w:cs="Tahoma"/>
          <w:color w:val="000000"/>
        </w:rPr>
      </w:pPr>
    </w:p>
    <w:tbl>
      <w:tblPr>
        <w:tblpPr w:leftFromText="180" w:rightFromText="180" w:vertAnchor="text" w:horzAnchor="margin" w:tblpX="-150" w:tblpY="427"/>
        <w:tblW w:w="1093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2607"/>
        <w:gridCol w:w="2212"/>
        <w:gridCol w:w="1798"/>
        <w:gridCol w:w="1888"/>
        <w:gridCol w:w="880"/>
      </w:tblGrid>
      <w:tr w:rsidR="00ED3549" w:rsidRPr="00B03131" w14:paraId="6DCFD6C4" w14:textId="77777777" w:rsidTr="00806F9E">
        <w:trPr>
          <w:trHeight w:val="633"/>
        </w:trPr>
        <w:tc>
          <w:tcPr>
            <w:tcW w:w="1552" w:type="dxa"/>
            <w:shd w:val="pct80" w:color="000000" w:fill="FFFFFF"/>
          </w:tcPr>
          <w:p w14:paraId="750EE861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</w:p>
          <w:p w14:paraId="57F5DABB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  <w:r w:rsidRPr="00B818D8">
              <w:rPr>
                <w:rFonts w:cs="Shruti"/>
                <w:sz w:val="18"/>
              </w:rPr>
              <w:t>Qualification</w:t>
            </w:r>
          </w:p>
        </w:tc>
        <w:tc>
          <w:tcPr>
            <w:tcW w:w="2607" w:type="dxa"/>
            <w:shd w:val="pct80" w:color="000000" w:fill="FFFFFF"/>
          </w:tcPr>
          <w:p w14:paraId="0DD51DC4" w14:textId="77777777" w:rsidR="00ED3549" w:rsidRPr="00B818D8" w:rsidRDefault="00ED3549" w:rsidP="00806F9E">
            <w:pPr>
              <w:tabs>
                <w:tab w:val="center" w:pos="710"/>
              </w:tabs>
              <w:jc w:val="center"/>
              <w:rPr>
                <w:rFonts w:cs="Shruti"/>
                <w:sz w:val="18"/>
              </w:rPr>
            </w:pPr>
          </w:p>
          <w:p w14:paraId="43E395E9" w14:textId="77777777" w:rsidR="00ED3549" w:rsidRPr="00B818D8" w:rsidRDefault="00ED3549" w:rsidP="00806F9E">
            <w:pPr>
              <w:tabs>
                <w:tab w:val="center" w:pos="710"/>
              </w:tabs>
              <w:jc w:val="center"/>
              <w:rPr>
                <w:rFonts w:cs="Shruti"/>
                <w:sz w:val="18"/>
              </w:rPr>
            </w:pPr>
            <w:r w:rsidRPr="00B818D8">
              <w:rPr>
                <w:rFonts w:cs="Shruti"/>
                <w:sz w:val="18"/>
              </w:rPr>
              <w:t>Institute</w:t>
            </w:r>
          </w:p>
        </w:tc>
        <w:tc>
          <w:tcPr>
            <w:tcW w:w="2212" w:type="dxa"/>
            <w:shd w:val="pct80" w:color="000000" w:fill="FFFFFF"/>
          </w:tcPr>
          <w:p w14:paraId="0CFADDD8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</w:p>
          <w:p w14:paraId="0F1D64EA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  <w:r w:rsidRPr="00B818D8">
              <w:rPr>
                <w:rFonts w:cs="Shruti"/>
                <w:sz w:val="18"/>
              </w:rPr>
              <w:t>Course</w:t>
            </w:r>
          </w:p>
        </w:tc>
        <w:tc>
          <w:tcPr>
            <w:tcW w:w="1798" w:type="dxa"/>
            <w:shd w:val="pct80" w:color="000000" w:fill="FFFFFF"/>
          </w:tcPr>
          <w:p w14:paraId="75B51662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</w:p>
          <w:p w14:paraId="3F28A257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  <w:r w:rsidRPr="00B818D8">
              <w:rPr>
                <w:rFonts w:cs="Shruti"/>
                <w:sz w:val="18"/>
              </w:rPr>
              <w:t>University/Board</w:t>
            </w:r>
          </w:p>
        </w:tc>
        <w:tc>
          <w:tcPr>
            <w:tcW w:w="1888" w:type="dxa"/>
            <w:shd w:val="pct80" w:color="000000" w:fill="FFFFFF"/>
          </w:tcPr>
          <w:p w14:paraId="3FB89016" w14:textId="13E2F07A" w:rsidR="00ED3549" w:rsidRPr="00B818D8" w:rsidRDefault="00ED3549" w:rsidP="00A8127F">
            <w:pPr>
              <w:pStyle w:val="Heading1"/>
              <w:jc w:val="center"/>
              <w:rPr>
                <w:rFonts w:ascii="Verdana" w:hAnsi="Verdana" w:cs="Shruti"/>
                <w:b w:val="0"/>
                <w:bCs w:val="0"/>
                <w:kern w:val="0"/>
                <w:sz w:val="18"/>
                <w:szCs w:val="20"/>
              </w:rPr>
            </w:pPr>
            <w:r w:rsidRPr="00B818D8">
              <w:rPr>
                <w:rFonts w:ascii="Verdana" w:hAnsi="Verdana" w:cs="Shruti"/>
                <w:b w:val="0"/>
                <w:bCs w:val="0"/>
                <w:kern w:val="0"/>
                <w:sz w:val="18"/>
                <w:szCs w:val="20"/>
              </w:rPr>
              <w:t>Year of</w:t>
            </w:r>
            <w:r w:rsidR="00806F9E">
              <w:rPr>
                <w:rFonts w:ascii="Verdana" w:hAnsi="Verdana" w:cs="Shruti"/>
                <w:b w:val="0"/>
                <w:bCs w:val="0"/>
                <w:kern w:val="0"/>
                <w:sz w:val="18"/>
                <w:szCs w:val="20"/>
              </w:rPr>
              <w:t xml:space="preserve"> </w:t>
            </w:r>
            <w:r w:rsidRPr="00B818D8">
              <w:rPr>
                <w:rFonts w:ascii="Verdana" w:hAnsi="Verdana" w:cs="Shruti"/>
                <w:b w:val="0"/>
                <w:bCs w:val="0"/>
                <w:kern w:val="0"/>
                <w:sz w:val="18"/>
                <w:szCs w:val="20"/>
              </w:rPr>
              <w:t>Passing</w:t>
            </w:r>
          </w:p>
        </w:tc>
        <w:tc>
          <w:tcPr>
            <w:tcW w:w="880" w:type="dxa"/>
            <w:shd w:val="pct80" w:color="000000" w:fill="FFFFFF"/>
          </w:tcPr>
          <w:p w14:paraId="267C7562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</w:p>
          <w:p w14:paraId="0FAFFED4" w14:textId="77777777" w:rsidR="00ED3549" w:rsidRPr="00B818D8" w:rsidRDefault="00ED3549" w:rsidP="00806F9E">
            <w:pPr>
              <w:jc w:val="center"/>
              <w:rPr>
                <w:rFonts w:cs="Shruti"/>
                <w:sz w:val="18"/>
              </w:rPr>
            </w:pPr>
            <w:r w:rsidRPr="00B818D8">
              <w:rPr>
                <w:rFonts w:cs="Shruti"/>
                <w:sz w:val="18"/>
              </w:rPr>
              <w:t>Grade</w:t>
            </w:r>
          </w:p>
        </w:tc>
      </w:tr>
      <w:tr w:rsidR="00ED3549" w:rsidRPr="00B03131" w14:paraId="656AFC9B" w14:textId="77777777" w:rsidTr="00806F9E">
        <w:trPr>
          <w:trHeight w:val="525"/>
        </w:trPr>
        <w:tc>
          <w:tcPr>
            <w:tcW w:w="1552" w:type="dxa"/>
          </w:tcPr>
          <w:p w14:paraId="596F0F8B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14B42888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BE</w:t>
            </w:r>
          </w:p>
        </w:tc>
        <w:tc>
          <w:tcPr>
            <w:tcW w:w="2607" w:type="dxa"/>
          </w:tcPr>
          <w:p w14:paraId="7B70ECE6" w14:textId="455337CE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S</w:t>
            </w:r>
            <w:r w:rsidRPr="000156D9">
              <w:rPr>
                <w:rFonts w:cs="Shruti"/>
                <w:szCs w:val="22"/>
              </w:rPr>
              <w:t xml:space="preserve">hree </w:t>
            </w:r>
            <w:r>
              <w:rPr>
                <w:rFonts w:cs="Shruti"/>
                <w:szCs w:val="22"/>
              </w:rPr>
              <w:t>R</w:t>
            </w:r>
            <w:r w:rsidRPr="000156D9">
              <w:rPr>
                <w:rFonts w:cs="Shruti"/>
                <w:szCs w:val="22"/>
              </w:rPr>
              <w:t>ayeshwar institute of engineering</w:t>
            </w:r>
          </w:p>
        </w:tc>
        <w:tc>
          <w:tcPr>
            <w:tcW w:w="2212" w:type="dxa"/>
          </w:tcPr>
          <w:p w14:paraId="62DDE355" w14:textId="0CACCFB5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Electronics and telecommunication Engineering</w:t>
            </w:r>
          </w:p>
        </w:tc>
        <w:tc>
          <w:tcPr>
            <w:tcW w:w="1798" w:type="dxa"/>
          </w:tcPr>
          <w:p w14:paraId="756710A3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0DF6387A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Goa University</w:t>
            </w:r>
          </w:p>
        </w:tc>
        <w:tc>
          <w:tcPr>
            <w:tcW w:w="1888" w:type="dxa"/>
          </w:tcPr>
          <w:p w14:paraId="39E14C27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133357FA" w14:textId="1440A1AF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20</w:t>
            </w:r>
            <w:r w:rsidR="000156D9">
              <w:rPr>
                <w:rFonts w:cs="Shruti"/>
                <w:szCs w:val="22"/>
              </w:rPr>
              <w:t>13</w:t>
            </w:r>
          </w:p>
        </w:tc>
        <w:tc>
          <w:tcPr>
            <w:tcW w:w="880" w:type="dxa"/>
          </w:tcPr>
          <w:p w14:paraId="33C2C333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51C749E7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First</w:t>
            </w:r>
          </w:p>
        </w:tc>
      </w:tr>
      <w:tr w:rsidR="00ED3549" w:rsidRPr="00B03131" w14:paraId="1ACFC9EC" w14:textId="77777777" w:rsidTr="00806F9E">
        <w:trPr>
          <w:trHeight w:val="804"/>
        </w:trPr>
        <w:tc>
          <w:tcPr>
            <w:tcW w:w="1552" w:type="dxa"/>
          </w:tcPr>
          <w:p w14:paraId="46E10B6F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42806BE1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H.S.S.C</w:t>
            </w:r>
          </w:p>
        </w:tc>
        <w:tc>
          <w:tcPr>
            <w:tcW w:w="2607" w:type="dxa"/>
          </w:tcPr>
          <w:p w14:paraId="3EDB22B6" w14:textId="372C3F4A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Shantadurga Higher secondary School,Sancoale Goa</w:t>
            </w:r>
          </w:p>
        </w:tc>
        <w:tc>
          <w:tcPr>
            <w:tcW w:w="2212" w:type="dxa"/>
          </w:tcPr>
          <w:p w14:paraId="77CF81F8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72FE719C" w14:textId="20A6CC1E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HSSC</w:t>
            </w:r>
          </w:p>
        </w:tc>
        <w:tc>
          <w:tcPr>
            <w:tcW w:w="1798" w:type="dxa"/>
          </w:tcPr>
          <w:p w14:paraId="26596B07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4F6BC109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Goa Board</w:t>
            </w:r>
          </w:p>
        </w:tc>
        <w:tc>
          <w:tcPr>
            <w:tcW w:w="1888" w:type="dxa"/>
          </w:tcPr>
          <w:p w14:paraId="73D959C5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7455E328" w14:textId="3571D31E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200</w:t>
            </w:r>
            <w:r w:rsidR="000156D9">
              <w:rPr>
                <w:rFonts w:cs="Shruti"/>
                <w:szCs w:val="22"/>
              </w:rPr>
              <w:t>9</w:t>
            </w:r>
          </w:p>
        </w:tc>
        <w:tc>
          <w:tcPr>
            <w:tcW w:w="880" w:type="dxa"/>
          </w:tcPr>
          <w:p w14:paraId="1DF87AD5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608CF63F" w14:textId="54B633E2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First</w:t>
            </w:r>
          </w:p>
        </w:tc>
      </w:tr>
      <w:tr w:rsidR="00ED3549" w:rsidRPr="00B03131" w14:paraId="379D1EB1" w14:textId="77777777" w:rsidTr="00806F9E">
        <w:trPr>
          <w:trHeight w:val="521"/>
        </w:trPr>
        <w:tc>
          <w:tcPr>
            <w:tcW w:w="1552" w:type="dxa"/>
          </w:tcPr>
          <w:p w14:paraId="30821FF4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0B10967B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S.S.C</w:t>
            </w:r>
          </w:p>
        </w:tc>
        <w:tc>
          <w:tcPr>
            <w:tcW w:w="4819" w:type="dxa"/>
            <w:gridSpan w:val="2"/>
          </w:tcPr>
          <w:p w14:paraId="1669A110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14DC4654" w14:textId="5AA4F57B" w:rsidR="00ED3549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Vidya Mandir School,Chicalim,Goa</w:t>
            </w:r>
          </w:p>
          <w:p w14:paraId="6D549503" w14:textId="0DB5DC97" w:rsidR="00BC00BC" w:rsidRPr="00021902" w:rsidRDefault="00BC00BC" w:rsidP="00806F9E">
            <w:pPr>
              <w:jc w:val="center"/>
              <w:rPr>
                <w:rFonts w:cs="Shruti"/>
                <w:szCs w:val="22"/>
              </w:rPr>
            </w:pPr>
          </w:p>
        </w:tc>
        <w:tc>
          <w:tcPr>
            <w:tcW w:w="1798" w:type="dxa"/>
          </w:tcPr>
          <w:p w14:paraId="60E588C0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60BC26E8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Goa Board</w:t>
            </w:r>
          </w:p>
        </w:tc>
        <w:tc>
          <w:tcPr>
            <w:tcW w:w="1888" w:type="dxa"/>
          </w:tcPr>
          <w:p w14:paraId="2D2D8778" w14:textId="77777777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</w:p>
          <w:p w14:paraId="46B2E3BB" w14:textId="6FC88609" w:rsidR="00ED3549" w:rsidRPr="00021902" w:rsidRDefault="00ED3549" w:rsidP="00806F9E">
            <w:pPr>
              <w:jc w:val="center"/>
              <w:rPr>
                <w:rFonts w:cs="Shruti"/>
                <w:szCs w:val="22"/>
              </w:rPr>
            </w:pPr>
            <w:r w:rsidRPr="00021902">
              <w:rPr>
                <w:rFonts w:cs="Shruti"/>
                <w:szCs w:val="22"/>
              </w:rPr>
              <w:t>200</w:t>
            </w:r>
            <w:r w:rsidR="000156D9">
              <w:rPr>
                <w:rFonts w:cs="Shruti"/>
                <w:szCs w:val="22"/>
              </w:rPr>
              <w:t>7</w:t>
            </w:r>
          </w:p>
        </w:tc>
        <w:tc>
          <w:tcPr>
            <w:tcW w:w="880" w:type="dxa"/>
          </w:tcPr>
          <w:p w14:paraId="70ADE7DD" w14:textId="77777777" w:rsidR="00BC00BC" w:rsidRDefault="00BC00BC" w:rsidP="00806F9E">
            <w:pPr>
              <w:jc w:val="center"/>
              <w:rPr>
                <w:rFonts w:cs="Shruti"/>
                <w:szCs w:val="22"/>
              </w:rPr>
            </w:pPr>
          </w:p>
          <w:p w14:paraId="79E3EA36" w14:textId="6182C434" w:rsidR="00ED3549" w:rsidRPr="00021902" w:rsidRDefault="000156D9" w:rsidP="00806F9E">
            <w:pPr>
              <w:jc w:val="center"/>
              <w:rPr>
                <w:rFonts w:cs="Shruti"/>
                <w:szCs w:val="22"/>
              </w:rPr>
            </w:pPr>
            <w:r>
              <w:rPr>
                <w:rFonts w:cs="Shruti"/>
                <w:szCs w:val="22"/>
              </w:rPr>
              <w:t>First</w:t>
            </w:r>
          </w:p>
        </w:tc>
      </w:tr>
    </w:tbl>
    <w:p w14:paraId="1EE129E2" w14:textId="63824774" w:rsidR="0012332E" w:rsidRPr="00806F9E" w:rsidRDefault="005D62CA" w:rsidP="00806F9E">
      <w:pPr>
        <w:pBdr>
          <w:top w:val="dotted" w:sz="4" w:space="1" w:color="auto"/>
        </w:pBdr>
        <w:spacing w:after="120"/>
        <w:jc w:val="center"/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</w:pPr>
      <w:r w:rsidRPr="00806F9E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>Educational Qualification</w:t>
      </w:r>
    </w:p>
    <w:p w14:paraId="0D3F4A19" w14:textId="77777777" w:rsidR="0012332E" w:rsidRPr="0012332E" w:rsidRDefault="0012332E" w:rsidP="0012332E">
      <w:pPr>
        <w:pStyle w:val="ListParagraph"/>
        <w:autoSpaceDE w:val="0"/>
        <w:autoSpaceDN w:val="0"/>
        <w:adjustRightInd w:val="0"/>
        <w:spacing w:after="0"/>
        <w:ind w:left="990" w:right="-1020"/>
        <w:rPr>
          <w:rFonts w:ascii="Constantia" w:hAnsi="Constantia"/>
          <w:sz w:val="20"/>
          <w:szCs w:val="20"/>
        </w:rPr>
      </w:pPr>
    </w:p>
    <w:p w14:paraId="5F1BA77C" w14:textId="78580B46" w:rsidR="00806F9E" w:rsidRPr="00806F9E" w:rsidRDefault="003E0674" w:rsidP="00806F9E">
      <w:pPr>
        <w:pBdr>
          <w:top w:val="dotted" w:sz="4" w:space="1" w:color="auto"/>
        </w:pBdr>
        <w:spacing w:after="120"/>
        <w:jc w:val="center"/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</w:pPr>
      <w:r w:rsidRPr="00806F9E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>Extra-Curricular</w:t>
      </w:r>
      <w:r w:rsidR="00C1166A" w:rsidRPr="00806F9E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 xml:space="preserve"> activities &amp; Hobbies</w:t>
      </w:r>
    </w:p>
    <w:p w14:paraId="49D9F21A" w14:textId="77777777" w:rsidR="00D40A50" w:rsidRPr="005A5A42" w:rsidRDefault="00D40A50" w:rsidP="00806F9E">
      <w:pPr>
        <w:numPr>
          <w:ilvl w:val="0"/>
          <w:numId w:val="3"/>
        </w:numPr>
        <w:suppressAutoHyphens/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>Competed for various competitions in inter college competitions.</w:t>
      </w:r>
    </w:p>
    <w:p w14:paraId="4929A025" w14:textId="5D6F0F2E" w:rsidR="00D40A50" w:rsidRPr="005A5A42" w:rsidRDefault="00D40A50" w:rsidP="00806F9E">
      <w:pPr>
        <w:numPr>
          <w:ilvl w:val="0"/>
          <w:numId w:val="3"/>
        </w:numPr>
        <w:suppressAutoHyphens/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 xml:space="preserve">Event </w:t>
      </w:r>
      <w:r w:rsidR="005A5A42" w:rsidRPr="005A5A42">
        <w:rPr>
          <w:rFonts w:ascii="Arial" w:hAnsi="Arial" w:cs="Arial"/>
          <w:color w:val="000000"/>
          <w:sz w:val="22"/>
          <w:szCs w:val="22"/>
        </w:rPr>
        <w:t>organizing</w:t>
      </w:r>
      <w:r w:rsidRPr="005A5A42">
        <w:rPr>
          <w:rFonts w:ascii="Arial" w:hAnsi="Arial" w:cs="Arial"/>
          <w:color w:val="000000"/>
          <w:sz w:val="22"/>
          <w:szCs w:val="22"/>
        </w:rPr>
        <w:t xml:space="preserve"> event organizer at higher secondary and college level.</w:t>
      </w:r>
    </w:p>
    <w:p w14:paraId="5CF176F8" w14:textId="77777777" w:rsidR="00D40A50" w:rsidRPr="005A5A42" w:rsidRDefault="00D40A50" w:rsidP="00806F9E">
      <w:pPr>
        <w:numPr>
          <w:ilvl w:val="0"/>
          <w:numId w:val="3"/>
        </w:numPr>
        <w:suppressAutoHyphens/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>Represented College at all Goa Science quiz at NIO Dona Paula, Goa.</w:t>
      </w:r>
    </w:p>
    <w:p w14:paraId="366DE588" w14:textId="6A51E532" w:rsidR="00D40A50" w:rsidRPr="005A5A42" w:rsidRDefault="00D40A50" w:rsidP="00806F9E">
      <w:pPr>
        <w:numPr>
          <w:ilvl w:val="0"/>
          <w:numId w:val="3"/>
        </w:numPr>
        <w:suppressAutoHyphens/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5A5A42">
        <w:rPr>
          <w:rFonts w:ascii="Arial" w:hAnsi="Arial" w:cs="Arial"/>
          <w:color w:val="000000"/>
          <w:sz w:val="22"/>
          <w:szCs w:val="22"/>
        </w:rPr>
        <w:t xml:space="preserve">Attended </w:t>
      </w:r>
      <w:r w:rsidR="005A5A42" w:rsidRPr="005A5A42">
        <w:rPr>
          <w:rFonts w:ascii="Arial" w:hAnsi="Arial" w:cs="Arial"/>
          <w:color w:val="000000"/>
          <w:sz w:val="22"/>
          <w:szCs w:val="22"/>
        </w:rPr>
        <w:t>3-day</w:t>
      </w:r>
      <w:r w:rsidRPr="005A5A42">
        <w:rPr>
          <w:rFonts w:ascii="Arial" w:hAnsi="Arial" w:cs="Arial"/>
          <w:color w:val="000000"/>
          <w:sz w:val="22"/>
          <w:szCs w:val="22"/>
        </w:rPr>
        <w:t xml:space="preserve"> workshop on memory Development held at cortalim by Prime foundation.</w:t>
      </w:r>
    </w:p>
    <w:p w14:paraId="70244571" w14:textId="77777777" w:rsidR="00806F9E" w:rsidRDefault="00806F9E" w:rsidP="00806F9E">
      <w:pPr>
        <w:numPr>
          <w:ilvl w:val="0"/>
          <w:numId w:val="3"/>
        </w:numPr>
        <w:tabs>
          <w:tab w:val="clear" w:pos="360"/>
          <w:tab w:val="num" w:pos="567"/>
        </w:tabs>
        <w:suppressAutoHyphens/>
        <w:spacing w:line="360" w:lineRule="auto"/>
        <w:ind w:left="709" w:hanging="28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D40A50" w:rsidRPr="005A5A42">
        <w:rPr>
          <w:rFonts w:ascii="Arial" w:hAnsi="Arial" w:cs="Arial"/>
          <w:color w:val="000000"/>
          <w:sz w:val="22"/>
          <w:szCs w:val="22"/>
        </w:rPr>
        <w:t>Attended Touch 1.0 workshop on touch screen technology organized by I- 3Indya Technologies at BITS Pilani campus, Goa.</w:t>
      </w:r>
    </w:p>
    <w:p w14:paraId="2A02FEC8" w14:textId="77777777" w:rsidR="00806F9E" w:rsidRPr="00806F9E" w:rsidRDefault="00806F9E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center"/>
        <w:rPr>
          <w:rFonts w:ascii="Cambria" w:hAnsi="Cambria" w:cs="Tahoma"/>
          <w:color w:val="000000"/>
          <w:sz w:val="24"/>
          <w:szCs w:val="24"/>
        </w:rPr>
      </w:pPr>
      <w:r w:rsidRPr="00806F9E">
        <w:rPr>
          <w:rFonts w:ascii="Arial" w:hAnsi="Arial" w:cs="Arial"/>
          <w:b/>
          <w:smallCaps/>
          <w:color w:val="002060"/>
          <w:spacing w:val="40"/>
          <w:sz w:val="24"/>
          <w:szCs w:val="17"/>
          <w:u w:val="single"/>
        </w:rPr>
        <w:t>Personal details:</w:t>
      </w:r>
    </w:p>
    <w:p w14:paraId="10558C6D" w14:textId="77777777" w:rsidR="00806F9E" w:rsidRDefault="00094247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  <w:r w:rsidRPr="00806F9E">
        <w:rPr>
          <w:rFonts w:ascii="Cambria" w:hAnsi="Cambria" w:cs="Tahoma"/>
          <w:b/>
          <w:color w:val="000000"/>
          <w:sz w:val="24"/>
          <w:szCs w:val="24"/>
        </w:rPr>
        <w:t>Date of Birth:</w:t>
      </w:r>
      <w:r w:rsidR="00D40A50" w:rsidRPr="00806F9E">
        <w:rPr>
          <w:rFonts w:ascii="Cambria" w:hAnsi="Cambria" w:cs="Tahoma"/>
          <w:color w:val="000000"/>
          <w:sz w:val="24"/>
          <w:szCs w:val="24"/>
        </w:rPr>
        <w:t>27</w:t>
      </w:r>
      <w:r w:rsidR="00D40A50" w:rsidRPr="00806F9E">
        <w:rPr>
          <w:rFonts w:ascii="Cambria" w:hAnsi="Cambria" w:cs="Tahoma"/>
          <w:color w:val="000000"/>
          <w:sz w:val="24"/>
          <w:szCs w:val="24"/>
          <w:vertAlign w:val="superscript"/>
        </w:rPr>
        <w:t>th</w:t>
      </w:r>
      <w:r w:rsidR="00D40A50" w:rsidRPr="00806F9E">
        <w:rPr>
          <w:rFonts w:ascii="Cambria" w:hAnsi="Cambria" w:cs="Tahoma"/>
          <w:color w:val="000000"/>
          <w:sz w:val="24"/>
          <w:szCs w:val="24"/>
        </w:rPr>
        <w:t xml:space="preserve"> November 1991</w:t>
      </w:r>
    </w:p>
    <w:p w14:paraId="7DD737F8" w14:textId="77777777" w:rsidR="00806F9E" w:rsidRDefault="00EC451C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  <w:r w:rsidRPr="00021902">
        <w:rPr>
          <w:rFonts w:ascii="Cambria" w:hAnsi="Cambria" w:cs="Tahoma"/>
          <w:b/>
          <w:color w:val="000000"/>
          <w:sz w:val="24"/>
          <w:szCs w:val="24"/>
        </w:rPr>
        <w:t>Gender</w:t>
      </w:r>
      <w:r w:rsidR="00D26F85" w:rsidRPr="00021902">
        <w:rPr>
          <w:rFonts w:ascii="Cambria" w:hAnsi="Cambria" w:cs="Tahoma"/>
          <w:b/>
          <w:color w:val="000000"/>
          <w:sz w:val="24"/>
          <w:szCs w:val="24"/>
        </w:rPr>
        <w:t>:</w:t>
      </w:r>
      <w:r w:rsidR="006007FE" w:rsidRPr="00021902">
        <w:rPr>
          <w:rFonts w:ascii="Cambria" w:hAnsi="Cambria" w:cs="Tahoma"/>
          <w:color w:val="000000"/>
          <w:sz w:val="24"/>
          <w:szCs w:val="24"/>
        </w:rPr>
        <w:t xml:space="preserve"> Male</w:t>
      </w:r>
    </w:p>
    <w:p w14:paraId="42CD4D71" w14:textId="77777777" w:rsidR="00806F9E" w:rsidRDefault="0093239E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  <w:r w:rsidRPr="00021902">
        <w:rPr>
          <w:rFonts w:ascii="Cambria" w:hAnsi="Cambria" w:cs="Tahoma"/>
          <w:b/>
          <w:color w:val="000000"/>
          <w:sz w:val="24"/>
          <w:szCs w:val="24"/>
        </w:rPr>
        <w:t xml:space="preserve">Languages </w:t>
      </w:r>
      <w:r w:rsidR="003642B0" w:rsidRPr="00021902">
        <w:rPr>
          <w:rFonts w:ascii="Cambria" w:hAnsi="Cambria" w:cs="Tahoma"/>
          <w:b/>
          <w:color w:val="000000"/>
          <w:sz w:val="24"/>
          <w:szCs w:val="24"/>
        </w:rPr>
        <w:t>Known:</w:t>
      </w:r>
      <w:r w:rsidR="003642B0" w:rsidRPr="00021902">
        <w:rPr>
          <w:rFonts w:ascii="Cambria" w:hAnsi="Cambria" w:cs="Tahoma"/>
          <w:color w:val="000000"/>
          <w:sz w:val="24"/>
          <w:szCs w:val="24"/>
        </w:rPr>
        <w:t xml:space="preserve"> English</w:t>
      </w:r>
      <w:r w:rsidR="0072353D" w:rsidRPr="00021902">
        <w:rPr>
          <w:rFonts w:ascii="Cambria" w:hAnsi="Cambria" w:cs="Tahoma"/>
          <w:color w:val="000000"/>
          <w:sz w:val="24"/>
          <w:szCs w:val="24"/>
        </w:rPr>
        <w:t>, Hindi,</w:t>
      </w:r>
      <w:r w:rsidR="00BC00BC">
        <w:rPr>
          <w:rFonts w:ascii="Cambria" w:hAnsi="Cambria" w:cs="Tahoma"/>
          <w:color w:val="000000"/>
          <w:sz w:val="24"/>
          <w:szCs w:val="24"/>
        </w:rPr>
        <w:t xml:space="preserve"> </w:t>
      </w:r>
      <w:r w:rsidR="00D40A50">
        <w:rPr>
          <w:rFonts w:ascii="Cambria" w:hAnsi="Cambria" w:cs="Tahoma"/>
          <w:color w:val="000000"/>
          <w:sz w:val="24"/>
          <w:szCs w:val="24"/>
        </w:rPr>
        <w:t>Marathi</w:t>
      </w:r>
      <w:r w:rsidR="0072353D" w:rsidRPr="00021902">
        <w:rPr>
          <w:rFonts w:ascii="Cambria" w:hAnsi="Cambria" w:cs="Tahoma"/>
          <w:color w:val="000000"/>
          <w:sz w:val="24"/>
          <w:szCs w:val="24"/>
        </w:rPr>
        <w:t xml:space="preserve"> and Konkani</w:t>
      </w:r>
    </w:p>
    <w:p w14:paraId="614A1334" w14:textId="77777777" w:rsidR="00806F9E" w:rsidRDefault="006007FE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  <w:r w:rsidRPr="00021902">
        <w:rPr>
          <w:rFonts w:ascii="Cambria" w:hAnsi="Cambria" w:cs="Tahoma"/>
          <w:b/>
          <w:color w:val="000000"/>
          <w:sz w:val="24"/>
          <w:szCs w:val="24"/>
        </w:rPr>
        <w:t>Marital Status:</w:t>
      </w:r>
      <w:r w:rsidRPr="00021902">
        <w:rPr>
          <w:rFonts w:ascii="Cambria" w:hAnsi="Cambria" w:cs="Tahoma"/>
          <w:color w:val="000000"/>
          <w:sz w:val="24"/>
          <w:szCs w:val="24"/>
        </w:rPr>
        <w:t xml:space="preserve"> </w:t>
      </w:r>
      <w:r w:rsidR="008424E6">
        <w:rPr>
          <w:rFonts w:ascii="Cambria" w:hAnsi="Cambria" w:cs="Tahoma"/>
          <w:color w:val="000000"/>
          <w:sz w:val="24"/>
          <w:szCs w:val="24"/>
        </w:rPr>
        <w:t>Married</w:t>
      </w:r>
    </w:p>
    <w:p w14:paraId="29946720" w14:textId="77777777" w:rsidR="00806F9E" w:rsidRDefault="00D26F85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  <w:r w:rsidRPr="00021902">
        <w:rPr>
          <w:rFonts w:ascii="Cambria" w:hAnsi="Cambria" w:cs="Tahoma"/>
          <w:b/>
          <w:color w:val="000000"/>
          <w:sz w:val="24"/>
          <w:szCs w:val="24"/>
        </w:rPr>
        <w:t>Nationality:</w:t>
      </w:r>
      <w:r w:rsidRPr="00021902">
        <w:rPr>
          <w:rFonts w:ascii="Cambria" w:hAnsi="Cambria" w:cs="Tahoma"/>
          <w:color w:val="000000"/>
          <w:sz w:val="24"/>
          <w:szCs w:val="24"/>
        </w:rPr>
        <w:t xml:space="preserve"> Indian</w:t>
      </w:r>
    </w:p>
    <w:p w14:paraId="198AA576" w14:textId="77777777" w:rsidR="00806F9E" w:rsidRDefault="00806F9E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ambria" w:hAnsi="Cambria" w:cs="Tahoma"/>
          <w:color w:val="000000"/>
          <w:sz w:val="24"/>
          <w:szCs w:val="24"/>
        </w:rPr>
      </w:pPr>
    </w:p>
    <w:p w14:paraId="4F8C7254" w14:textId="4ABC018D" w:rsidR="00E83FA7" w:rsidRDefault="00D05BED" w:rsidP="00806F9E">
      <w:pPr>
        <w:pStyle w:val="ListParagraph"/>
        <w:pBdr>
          <w:top w:val="dotted" w:sz="4" w:space="0" w:color="auto"/>
        </w:pBdr>
        <w:suppressAutoHyphens/>
        <w:spacing w:line="360" w:lineRule="auto"/>
        <w:ind w:left="360"/>
        <w:jc w:val="both"/>
        <w:rPr>
          <w:rFonts w:ascii="Constantia" w:hAnsi="Constantia"/>
          <w:b/>
          <w:bCs/>
          <w:sz w:val="23"/>
          <w:szCs w:val="23"/>
        </w:rPr>
      </w:pPr>
      <w:r w:rsidRPr="005C01F4">
        <w:rPr>
          <w:rFonts w:ascii="Constantia" w:hAnsi="Constantia"/>
          <w:b/>
          <w:bCs/>
          <w:sz w:val="23"/>
          <w:szCs w:val="23"/>
        </w:rPr>
        <w:t>I hereby declare that the above details given by me are true to the best of my knowledge.</w:t>
      </w:r>
    </w:p>
    <w:p w14:paraId="36F333D5" w14:textId="2B1852AA" w:rsidR="002418F4" w:rsidRDefault="002418F4" w:rsidP="00806F9E">
      <w:pPr>
        <w:pBdr>
          <w:top w:val="dotted" w:sz="4" w:space="0" w:color="auto"/>
        </w:pBdr>
        <w:rPr>
          <w:rFonts w:ascii="Constantia" w:hAnsi="Constantia"/>
          <w:b/>
          <w:bCs/>
          <w:sz w:val="23"/>
          <w:szCs w:val="23"/>
        </w:rPr>
      </w:pPr>
    </w:p>
    <w:p w14:paraId="5F2806E4" w14:textId="08C1E6CD" w:rsidR="002418F4" w:rsidRDefault="002418F4" w:rsidP="00806F9E">
      <w:pPr>
        <w:pBdr>
          <w:top w:val="dotted" w:sz="4" w:space="0" w:color="auto"/>
        </w:pBdr>
        <w:rPr>
          <w:rFonts w:ascii="Constantia" w:hAnsi="Constantia"/>
          <w:b/>
          <w:bCs/>
          <w:sz w:val="23"/>
          <w:szCs w:val="23"/>
        </w:rPr>
      </w:pPr>
      <w:r>
        <w:rPr>
          <w:rFonts w:ascii="Constantia" w:hAnsi="Constantia"/>
          <w:b/>
          <w:bCs/>
          <w:sz w:val="23"/>
          <w:szCs w:val="23"/>
        </w:rPr>
        <w:t>Regards</w:t>
      </w:r>
    </w:p>
    <w:p w14:paraId="3FAA6367" w14:textId="35207BB5" w:rsidR="002418F4" w:rsidRDefault="002418F4" w:rsidP="00806F9E">
      <w:pPr>
        <w:pBdr>
          <w:top w:val="dotted" w:sz="4" w:space="0" w:color="auto"/>
        </w:pBdr>
        <w:rPr>
          <w:rFonts w:ascii="Constantia" w:hAnsi="Constantia"/>
          <w:b/>
          <w:bCs/>
          <w:sz w:val="23"/>
          <w:szCs w:val="23"/>
        </w:rPr>
      </w:pPr>
    </w:p>
    <w:p w14:paraId="5A0ADB67" w14:textId="6B5C754A" w:rsidR="003A6EBF" w:rsidRDefault="002418F4" w:rsidP="004E7F42">
      <w:pPr>
        <w:pBdr>
          <w:top w:val="dotted" w:sz="4" w:space="0" w:color="auto"/>
        </w:pBdr>
        <w:rPr>
          <w:rFonts w:ascii="Constantia" w:hAnsi="Constantia"/>
          <w:b/>
          <w:bCs/>
          <w:sz w:val="23"/>
          <w:szCs w:val="23"/>
        </w:rPr>
      </w:pPr>
      <w:r>
        <w:rPr>
          <w:rFonts w:ascii="Constantia" w:hAnsi="Constantia"/>
          <w:b/>
          <w:bCs/>
          <w:sz w:val="23"/>
          <w:szCs w:val="23"/>
        </w:rPr>
        <w:t>Narayan Patil</w:t>
      </w:r>
    </w:p>
    <w:sectPr w:rsidR="003A6EBF" w:rsidSect="00B05D3E">
      <w:type w:val="continuous"/>
      <w:pgSz w:w="11907" w:h="16839" w:code="9"/>
      <w:pgMar w:top="90" w:right="657" w:bottom="180" w:left="720" w:header="0" w:footer="0" w:gutter="0"/>
      <w:cols w:space="283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47CA" w14:textId="77777777" w:rsidR="002E62FA" w:rsidRDefault="002E62FA">
      <w:r>
        <w:separator/>
      </w:r>
    </w:p>
  </w:endnote>
  <w:endnote w:type="continuationSeparator" w:id="0">
    <w:p w14:paraId="02B89D9B" w14:textId="77777777" w:rsidR="002E62FA" w:rsidRDefault="002E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B130" w14:textId="77777777" w:rsidR="002E62FA" w:rsidRDefault="002E62FA">
      <w:r>
        <w:separator/>
      </w:r>
    </w:p>
  </w:footnote>
  <w:footnote w:type="continuationSeparator" w:id="0">
    <w:p w14:paraId="671607F5" w14:textId="77777777" w:rsidR="002E62FA" w:rsidRDefault="002E6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CA2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3"/>
      <w:numFmt w:val="bullet"/>
      <w:lvlText w:val="·"/>
      <w:lvlJc w:val="left"/>
      <w:pPr>
        <w:tabs>
          <w:tab w:val="num" w:pos="288"/>
        </w:tabs>
        <w:ind w:left="288" w:firstLine="0"/>
      </w:pPr>
      <w:rPr>
        <w:rFonts w:ascii="Lucida Grande" w:hAnsi="Lucida Grande"/>
        <w:color w:val="000000"/>
        <w:position w:val="0"/>
        <w:sz w:val="17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260"/>
      </w:pPr>
      <w:rPr>
        <w:rFonts w:ascii="Courier New" w:hAnsi="Courier New"/>
        <w:color w:val="000000"/>
        <w:position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hAnsi="Wingdings"/>
        <w:color w:val="0000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Courier New" w:hAnsi="Courier New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hAnsi="Courier New"/>
        <w:color w:val="000000"/>
        <w:position w:val="0"/>
        <w:sz w:val="24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hAnsi="Wingdings"/>
        <w:color w:val="0000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Courier New" w:hAnsi="Courier New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hAnsi="Courier New"/>
        <w:color w:val="000000"/>
        <w:position w:val="0"/>
        <w:sz w:val="24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hAnsi="Wingdings"/>
        <w:color w:val="000000"/>
        <w:position w:val="0"/>
        <w:sz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B"/>
    <w:multiLevelType w:val="singleLevel"/>
    <w:tmpl w:val="0000000B"/>
    <w:name w:val="WW8Num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7A625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BA5CC3"/>
    <w:multiLevelType w:val="hybridMultilevel"/>
    <w:tmpl w:val="5B52C60C"/>
    <w:name w:val="WW8Num1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56429"/>
    <w:multiLevelType w:val="hybridMultilevel"/>
    <w:tmpl w:val="AB6CF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07DB5"/>
    <w:multiLevelType w:val="hybridMultilevel"/>
    <w:tmpl w:val="CB84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00B7B"/>
    <w:multiLevelType w:val="hybridMultilevel"/>
    <w:tmpl w:val="6284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A22F5"/>
    <w:multiLevelType w:val="hybridMultilevel"/>
    <w:tmpl w:val="92A2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70A9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604C6B"/>
    <w:multiLevelType w:val="hybridMultilevel"/>
    <w:tmpl w:val="436CEB9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72AF41E">
      <w:numFmt w:val="bullet"/>
      <w:lvlText w:val="•"/>
      <w:lvlJc w:val="left"/>
      <w:pPr>
        <w:ind w:left="1800" w:hanging="720"/>
      </w:pPr>
      <w:rPr>
        <w:rFonts w:ascii="Palatino Linotype" w:eastAsia="Calibri" w:hAnsi="Palatino Linotype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52299"/>
    <w:multiLevelType w:val="hybridMultilevel"/>
    <w:tmpl w:val="0A6E7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0712C"/>
    <w:multiLevelType w:val="hybridMultilevel"/>
    <w:tmpl w:val="0D74699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16"/>
        <w:szCs w:val="16"/>
      </w:rPr>
    </w:lvl>
    <w:lvl w:ilvl="1" w:tplc="099848CA">
      <w:start w:val="1"/>
      <w:numFmt w:val="bullet"/>
      <w:lvlText w:val="□"/>
      <w:lvlJc w:val="left"/>
      <w:pPr>
        <w:tabs>
          <w:tab w:val="num" w:pos="1530"/>
        </w:tabs>
        <w:ind w:left="1530" w:hanging="360"/>
      </w:pPr>
      <w:rPr>
        <w:rFonts w:ascii="Verdana" w:hAnsi="Verdana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B1967C3"/>
    <w:multiLevelType w:val="hybridMultilevel"/>
    <w:tmpl w:val="E1A0371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CD91398"/>
    <w:multiLevelType w:val="hybridMultilevel"/>
    <w:tmpl w:val="801E6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E638B"/>
    <w:multiLevelType w:val="hybridMultilevel"/>
    <w:tmpl w:val="15023BB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B1E48A6"/>
    <w:multiLevelType w:val="hybridMultilevel"/>
    <w:tmpl w:val="A858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 w15:restartNumberingAfterBreak="0">
    <w:nsid w:val="68E5549B"/>
    <w:multiLevelType w:val="hybridMultilevel"/>
    <w:tmpl w:val="6DFCC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C3751"/>
    <w:multiLevelType w:val="hybridMultilevel"/>
    <w:tmpl w:val="ABD0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83E03"/>
    <w:multiLevelType w:val="hybridMultilevel"/>
    <w:tmpl w:val="8CBA6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7510A"/>
    <w:multiLevelType w:val="hybridMultilevel"/>
    <w:tmpl w:val="942E10C6"/>
    <w:lvl w:ilvl="0" w:tplc="02A8519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815B6"/>
    <w:multiLevelType w:val="hybridMultilevel"/>
    <w:tmpl w:val="2E222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209"/>
    <w:multiLevelType w:val="hybridMultilevel"/>
    <w:tmpl w:val="D1926C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012A67"/>
    <w:multiLevelType w:val="hybridMultilevel"/>
    <w:tmpl w:val="F8AE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B5D6C"/>
    <w:multiLevelType w:val="hybridMultilevel"/>
    <w:tmpl w:val="86FA94D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9807985">
    <w:abstractNumId w:val="10"/>
  </w:num>
  <w:num w:numId="2" w16cid:durableId="1300113827">
    <w:abstractNumId w:val="22"/>
  </w:num>
  <w:num w:numId="3" w16cid:durableId="765735646">
    <w:abstractNumId w:val="15"/>
  </w:num>
  <w:num w:numId="4" w16cid:durableId="828252552">
    <w:abstractNumId w:val="26"/>
  </w:num>
  <w:num w:numId="5" w16cid:durableId="1700623366">
    <w:abstractNumId w:val="0"/>
  </w:num>
  <w:num w:numId="6" w16cid:durableId="175072500">
    <w:abstractNumId w:val="30"/>
  </w:num>
  <w:num w:numId="7" w16cid:durableId="12537989">
    <w:abstractNumId w:val="17"/>
  </w:num>
  <w:num w:numId="8" w16cid:durableId="979841776">
    <w:abstractNumId w:val="24"/>
  </w:num>
  <w:num w:numId="9" w16cid:durableId="1180894984">
    <w:abstractNumId w:val="19"/>
  </w:num>
  <w:num w:numId="10" w16cid:durableId="1203054267">
    <w:abstractNumId w:val="27"/>
  </w:num>
  <w:num w:numId="11" w16cid:durableId="225455027">
    <w:abstractNumId w:val="8"/>
  </w:num>
  <w:num w:numId="12" w16cid:durableId="578058817">
    <w:abstractNumId w:val="23"/>
  </w:num>
  <w:num w:numId="13" w16cid:durableId="1801728110">
    <w:abstractNumId w:val="12"/>
  </w:num>
  <w:num w:numId="14" w16cid:durableId="2120565797">
    <w:abstractNumId w:val="11"/>
  </w:num>
  <w:num w:numId="15" w16cid:durableId="747775063">
    <w:abstractNumId w:val="9"/>
  </w:num>
  <w:num w:numId="16" w16cid:durableId="1689483553">
    <w:abstractNumId w:val="13"/>
  </w:num>
  <w:num w:numId="17" w16cid:durableId="661857241">
    <w:abstractNumId w:val="21"/>
  </w:num>
  <w:num w:numId="18" w16cid:durableId="742876488">
    <w:abstractNumId w:val="25"/>
  </w:num>
  <w:num w:numId="19" w16cid:durableId="1022240374">
    <w:abstractNumId w:val="20"/>
  </w:num>
  <w:num w:numId="20" w16cid:durableId="361248851">
    <w:abstractNumId w:val="18"/>
  </w:num>
  <w:num w:numId="21" w16cid:durableId="144006436">
    <w:abstractNumId w:val="29"/>
  </w:num>
  <w:num w:numId="22" w16cid:durableId="1538198938">
    <w:abstractNumId w:val="16"/>
  </w:num>
  <w:num w:numId="23" w16cid:durableId="25102016">
    <w:abstractNumId w:val="14"/>
  </w:num>
  <w:num w:numId="24" w16cid:durableId="474301673">
    <w:abstractNumId w:val="7"/>
  </w:num>
  <w:num w:numId="25" w16cid:durableId="198877743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8D7"/>
    <w:rsid w:val="0000165D"/>
    <w:rsid w:val="000018E3"/>
    <w:rsid w:val="000022FB"/>
    <w:rsid w:val="000024AA"/>
    <w:rsid w:val="00004258"/>
    <w:rsid w:val="000061EF"/>
    <w:rsid w:val="00010680"/>
    <w:rsid w:val="000117D8"/>
    <w:rsid w:val="00011F82"/>
    <w:rsid w:val="000134EC"/>
    <w:rsid w:val="000137BA"/>
    <w:rsid w:val="000140EF"/>
    <w:rsid w:val="00014FB4"/>
    <w:rsid w:val="000156D9"/>
    <w:rsid w:val="00021902"/>
    <w:rsid w:val="0002287D"/>
    <w:rsid w:val="00022E3C"/>
    <w:rsid w:val="0002614F"/>
    <w:rsid w:val="00026449"/>
    <w:rsid w:val="00032054"/>
    <w:rsid w:val="00035AAE"/>
    <w:rsid w:val="00041C7A"/>
    <w:rsid w:val="00047136"/>
    <w:rsid w:val="00051BBD"/>
    <w:rsid w:val="00052F9C"/>
    <w:rsid w:val="0005306C"/>
    <w:rsid w:val="000533D2"/>
    <w:rsid w:val="0006000C"/>
    <w:rsid w:val="00061ECB"/>
    <w:rsid w:val="00062BC0"/>
    <w:rsid w:val="00064E96"/>
    <w:rsid w:val="00065A3E"/>
    <w:rsid w:val="00077B0F"/>
    <w:rsid w:val="000842C3"/>
    <w:rsid w:val="00084F9D"/>
    <w:rsid w:val="00090FC3"/>
    <w:rsid w:val="00092789"/>
    <w:rsid w:val="00092ACE"/>
    <w:rsid w:val="00093AE4"/>
    <w:rsid w:val="00094247"/>
    <w:rsid w:val="000975F5"/>
    <w:rsid w:val="000A1815"/>
    <w:rsid w:val="000A2DD8"/>
    <w:rsid w:val="000A55A1"/>
    <w:rsid w:val="000A57CD"/>
    <w:rsid w:val="000A7292"/>
    <w:rsid w:val="000B2466"/>
    <w:rsid w:val="000B4FDA"/>
    <w:rsid w:val="000B57B9"/>
    <w:rsid w:val="000C056B"/>
    <w:rsid w:val="000C074D"/>
    <w:rsid w:val="000C18D8"/>
    <w:rsid w:val="000C5CAA"/>
    <w:rsid w:val="000D09A4"/>
    <w:rsid w:val="000D1F9B"/>
    <w:rsid w:val="000D65B0"/>
    <w:rsid w:val="000E0227"/>
    <w:rsid w:val="000E3DA2"/>
    <w:rsid w:val="000E49D1"/>
    <w:rsid w:val="000E7082"/>
    <w:rsid w:val="000E748E"/>
    <w:rsid w:val="001008A7"/>
    <w:rsid w:val="00101B4D"/>
    <w:rsid w:val="001036E2"/>
    <w:rsid w:val="00107319"/>
    <w:rsid w:val="00110E27"/>
    <w:rsid w:val="0011139C"/>
    <w:rsid w:val="001142F1"/>
    <w:rsid w:val="00114BAC"/>
    <w:rsid w:val="001158B1"/>
    <w:rsid w:val="0011618E"/>
    <w:rsid w:val="00117EB3"/>
    <w:rsid w:val="0012076D"/>
    <w:rsid w:val="00120879"/>
    <w:rsid w:val="00121F1E"/>
    <w:rsid w:val="0012332E"/>
    <w:rsid w:val="0012479E"/>
    <w:rsid w:val="0013297F"/>
    <w:rsid w:val="00132F49"/>
    <w:rsid w:val="00133630"/>
    <w:rsid w:val="00133A3C"/>
    <w:rsid w:val="00135029"/>
    <w:rsid w:val="001419E9"/>
    <w:rsid w:val="0014329E"/>
    <w:rsid w:val="0014393D"/>
    <w:rsid w:val="00147B3E"/>
    <w:rsid w:val="00161FB8"/>
    <w:rsid w:val="0016282D"/>
    <w:rsid w:val="00163B35"/>
    <w:rsid w:val="001650D1"/>
    <w:rsid w:val="00166D98"/>
    <w:rsid w:val="00166EA5"/>
    <w:rsid w:val="00172EE1"/>
    <w:rsid w:val="0017595A"/>
    <w:rsid w:val="001778F3"/>
    <w:rsid w:val="001817F9"/>
    <w:rsid w:val="001825A5"/>
    <w:rsid w:val="00185FD8"/>
    <w:rsid w:val="00191DE9"/>
    <w:rsid w:val="00193F5E"/>
    <w:rsid w:val="001956F1"/>
    <w:rsid w:val="00196EE9"/>
    <w:rsid w:val="001A1587"/>
    <w:rsid w:val="001A5FF7"/>
    <w:rsid w:val="001B0EEE"/>
    <w:rsid w:val="001B1308"/>
    <w:rsid w:val="001B5594"/>
    <w:rsid w:val="001B7D28"/>
    <w:rsid w:val="001C0002"/>
    <w:rsid w:val="001C6200"/>
    <w:rsid w:val="001C674B"/>
    <w:rsid w:val="001C761F"/>
    <w:rsid w:val="001C7669"/>
    <w:rsid w:val="001E08CC"/>
    <w:rsid w:val="001E7515"/>
    <w:rsid w:val="001F011B"/>
    <w:rsid w:val="001F3C85"/>
    <w:rsid w:val="001F4526"/>
    <w:rsid w:val="001F78AB"/>
    <w:rsid w:val="00203B55"/>
    <w:rsid w:val="00204029"/>
    <w:rsid w:val="002042AB"/>
    <w:rsid w:val="002056CC"/>
    <w:rsid w:val="00206274"/>
    <w:rsid w:val="002142D9"/>
    <w:rsid w:val="00214A9C"/>
    <w:rsid w:val="002165AD"/>
    <w:rsid w:val="00217CB3"/>
    <w:rsid w:val="002200C1"/>
    <w:rsid w:val="00222797"/>
    <w:rsid w:val="00223624"/>
    <w:rsid w:val="0022409F"/>
    <w:rsid w:val="00224D04"/>
    <w:rsid w:val="0022526D"/>
    <w:rsid w:val="0022591D"/>
    <w:rsid w:val="00226578"/>
    <w:rsid w:val="00230522"/>
    <w:rsid w:val="002321EC"/>
    <w:rsid w:val="00233C25"/>
    <w:rsid w:val="002342AC"/>
    <w:rsid w:val="00237975"/>
    <w:rsid w:val="002418F4"/>
    <w:rsid w:val="0024736B"/>
    <w:rsid w:val="002475A3"/>
    <w:rsid w:val="00252B54"/>
    <w:rsid w:val="00260C35"/>
    <w:rsid w:val="00263C0C"/>
    <w:rsid w:val="00266505"/>
    <w:rsid w:val="00267343"/>
    <w:rsid w:val="00271211"/>
    <w:rsid w:val="002824D7"/>
    <w:rsid w:val="002824F7"/>
    <w:rsid w:val="00283412"/>
    <w:rsid w:val="00283592"/>
    <w:rsid w:val="0028457C"/>
    <w:rsid w:val="00285EAB"/>
    <w:rsid w:val="002943F0"/>
    <w:rsid w:val="00295768"/>
    <w:rsid w:val="002A084F"/>
    <w:rsid w:val="002A18F2"/>
    <w:rsid w:val="002A2F33"/>
    <w:rsid w:val="002A568E"/>
    <w:rsid w:val="002A56B5"/>
    <w:rsid w:val="002B0BDD"/>
    <w:rsid w:val="002B3A2E"/>
    <w:rsid w:val="002B60CA"/>
    <w:rsid w:val="002B73C0"/>
    <w:rsid w:val="002C0AFF"/>
    <w:rsid w:val="002C15CD"/>
    <w:rsid w:val="002C1BFB"/>
    <w:rsid w:val="002C754A"/>
    <w:rsid w:val="002C7861"/>
    <w:rsid w:val="002C7D5B"/>
    <w:rsid w:val="002E056E"/>
    <w:rsid w:val="002E3CA2"/>
    <w:rsid w:val="002E42FC"/>
    <w:rsid w:val="002E451E"/>
    <w:rsid w:val="002E46D5"/>
    <w:rsid w:val="002E4D7A"/>
    <w:rsid w:val="002E62FA"/>
    <w:rsid w:val="002E66BB"/>
    <w:rsid w:val="002E675D"/>
    <w:rsid w:val="002E6938"/>
    <w:rsid w:val="002F2471"/>
    <w:rsid w:val="002F26DB"/>
    <w:rsid w:val="002F2709"/>
    <w:rsid w:val="002F31A2"/>
    <w:rsid w:val="002F6CF1"/>
    <w:rsid w:val="002F743D"/>
    <w:rsid w:val="0030119F"/>
    <w:rsid w:val="00303D20"/>
    <w:rsid w:val="00307488"/>
    <w:rsid w:val="00310D18"/>
    <w:rsid w:val="00311071"/>
    <w:rsid w:val="00312B07"/>
    <w:rsid w:val="00312D55"/>
    <w:rsid w:val="00316063"/>
    <w:rsid w:val="003207E0"/>
    <w:rsid w:val="00322567"/>
    <w:rsid w:val="00322D15"/>
    <w:rsid w:val="0032415C"/>
    <w:rsid w:val="003246D1"/>
    <w:rsid w:val="00331623"/>
    <w:rsid w:val="003320B8"/>
    <w:rsid w:val="00342FD4"/>
    <w:rsid w:val="00344290"/>
    <w:rsid w:val="00344874"/>
    <w:rsid w:val="003514AE"/>
    <w:rsid w:val="0036115F"/>
    <w:rsid w:val="0036317A"/>
    <w:rsid w:val="003642B0"/>
    <w:rsid w:val="0036463C"/>
    <w:rsid w:val="00373620"/>
    <w:rsid w:val="003739B6"/>
    <w:rsid w:val="00374160"/>
    <w:rsid w:val="00381F87"/>
    <w:rsid w:val="00382083"/>
    <w:rsid w:val="00385428"/>
    <w:rsid w:val="00385BD3"/>
    <w:rsid w:val="00385C2F"/>
    <w:rsid w:val="00387B62"/>
    <w:rsid w:val="00392B0E"/>
    <w:rsid w:val="003932B9"/>
    <w:rsid w:val="00394404"/>
    <w:rsid w:val="003944FF"/>
    <w:rsid w:val="003A1ABC"/>
    <w:rsid w:val="003A4D1D"/>
    <w:rsid w:val="003A6EBF"/>
    <w:rsid w:val="003B4B4B"/>
    <w:rsid w:val="003B5A77"/>
    <w:rsid w:val="003B732F"/>
    <w:rsid w:val="003B7D76"/>
    <w:rsid w:val="003C0383"/>
    <w:rsid w:val="003C083A"/>
    <w:rsid w:val="003C1BEB"/>
    <w:rsid w:val="003C25C1"/>
    <w:rsid w:val="003D3B82"/>
    <w:rsid w:val="003D3D1D"/>
    <w:rsid w:val="003D4570"/>
    <w:rsid w:val="003E0674"/>
    <w:rsid w:val="003E110A"/>
    <w:rsid w:val="003E185E"/>
    <w:rsid w:val="003E3F51"/>
    <w:rsid w:val="003E77EC"/>
    <w:rsid w:val="004009DA"/>
    <w:rsid w:val="00401983"/>
    <w:rsid w:val="00404FAB"/>
    <w:rsid w:val="004062B0"/>
    <w:rsid w:val="004118C0"/>
    <w:rsid w:val="0041640A"/>
    <w:rsid w:val="00423FB7"/>
    <w:rsid w:val="004330C8"/>
    <w:rsid w:val="00434E39"/>
    <w:rsid w:val="00437035"/>
    <w:rsid w:val="00440A1B"/>
    <w:rsid w:val="00440D25"/>
    <w:rsid w:val="00441388"/>
    <w:rsid w:val="0044253A"/>
    <w:rsid w:val="00442584"/>
    <w:rsid w:val="0044393A"/>
    <w:rsid w:val="0044417F"/>
    <w:rsid w:val="004446CE"/>
    <w:rsid w:val="00445E9D"/>
    <w:rsid w:val="00445F4A"/>
    <w:rsid w:val="00450251"/>
    <w:rsid w:val="00450376"/>
    <w:rsid w:val="004561E4"/>
    <w:rsid w:val="00457118"/>
    <w:rsid w:val="0046112D"/>
    <w:rsid w:val="00463979"/>
    <w:rsid w:val="00463C12"/>
    <w:rsid w:val="004647DD"/>
    <w:rsid w:val="00464DC4"/>
    <w:rsid w:val="00464FDC"/>
    <w:rsid w:val="004674A8"/>
    <w:rsid w:val="00472008"/>
    <w:rsid w:val="0047204B"/>
    <w:rsid w:val="00473B87"/>
    <w:rsid w:val="004741CB"/>
    <w:rsid w:val="0047463F"/>
    <w:rsid w:val="004753DA"/>
    <w:rsid w:val="004756AA"/>
    <w:rsid w:val="00477F63"/>
    <w:rsid w:val="00483B07"/>
    <w:rsid w:val="004857FB"/>
    <w:rsid w:val="004873D1"/>
    <w:rsid w:val="004874A6"/>
    <w:rsid w:val="00492D6B"/>
    <w:rsid w:val="004955B6"/>
    <w:rsid w:val="004A0556"/>
    <w:rsid w:val="004A1563"/>
    <w:rsid w:val="004A2934"/>
    <w:rsid w:val="004A5D0E"/>
    <w:rsid w:val="004A6786"/>
    <w:rsid w:val="004B1BC4"/>
    <w:rsid w:val="004B6698"/>
    <w:rsid w:val="004C28AE"/>
    <w:rsid w:val="004C3934"/>
    <w:rsid w:val="004C3AF6"/>
    <w:rsid w:val="004C4F5A"/>
    <w:rsid w:val="004C7256"/>
    <w:rsid w:val="004D4B98"/>
    <w:rsid w:val="004D5A3A"/>
    <w:rsid w:val="004D5EF0"/>
    <w:rsid w:val="004D71B8"/>
    <w:rsid w:val="004D760B"/>
    <w:rsid w:val="004D7B8A"/>
    <w:rsid w:val="004D7FBA"/>
    <w:rsid w:val="004E3643"/>
    <w:rsid w:val="004E39E3"/>
    <w:rsid w:val="004E5ADE"/>
    <w:rsid w:val="004E7F42"/>
    <w:rsid w:val="004F0265"/>
    <w:rsid w:val="004F03E9"/>
    <w:rsid w:val="004F05FF"/>
    <w:rsid w:val="004F5DFE"/>
    <w:rsid w:val="004F7447"/>
    <w:rsid w:val="00502796"/>
    <w:rsid w:val="00506E63"/>
    <w:rsid w:val="005137DD"/>
    <w:rsid w:val="0051430F"/>
    <w:rsid w:val="0051627E"/>
    <w:rsid w:val="00516878"/>
    <w:rsid w:val="0051733B"/>
    <w:rsid w:val="00517384"/>
    <w:rsid w:val="00520270"/>
    <w:rsid w:val="0052135B"/>
    <w:rsid w:val="005217BE"/>
    <w:rsid w:val="00521F03"/>
    <w:rsid w:val="00523E2D"/>
    <w:rsid w:val="005251EE"/>
    <w:rsid w:val="00532714"/>
    <w:rsid w:val="00532D93"/>
    <w:rsid w:val="00534C93"/>
    <w:rsid w:val="00536028"/>
    <w:rsid w:val="005360B5"/>
    <w:rsid w:val="00537778"/>
    <w:rsid w:val="0054163E"/>
    <w:rsid w:val="005422AD"/>
    <w:rsid w:val="005431BC"/>
    <w:rsid w:val="00544BE7"/>
    <w:rsid w:val="005462DA"/>
    <w:rsid w:val="00550DCF"/>
    <w:rsid w:val="00552893"/>
    <w:rsid w:val="00553F85"/>
    <w:rsid w:val="00555719"/>
    <w:rsid w:val="00555DA7"/>
    <w:rsid w:val="005569EA"/>
    <w:rsid w:val="00556EEE"/>
    <w:rsid w:val="00564096"/>
    <w:rsid w:val="00565AC1"/>
    <w:rsid w:val="00572021"/>
    <w:rsid w:val="00572FA5"/>
    <w:rsid w:val="00575389"/>
    <w:rsid w:val="0058077C"/>
    <w:rsid w:val="00580AAB"/>
    <w:rsid w:val="00581894"/>
    <w:rsid w:val="00585A7D"/>
    <w:rsid w:val="005864DC"/>
    <w:rsid w:val="00587424"/>
    <w:rsid w:val="0059115C"/>
    <w:rsid w:val="00593597"/>
    <w:rsid w:val="00593C3C"/>
    <w:rsid w:val="005A1462"/>
    <w:rsid w:val="005A179B"/>
    <w:rsid w:val="005A2051"/>
    <w:rsid w:val="005A5533"/>
    <w:rsid w:val="005A5A42"/>
    <w:rsid w:val="005A5DD0"/>
    <w:rsid w:val="005A603F"/>
    <w:rsid w:val="005B120C"/>
    <w:rsid w:val="005B35B7"/>
    <w:rsid w:val="005B3710"/>
    <w:rsid w:val="005B6923"/>
    <w:rsid w:val="005B6A65"/>
    <w:rsid w:val="005C01F4"/>
    <w:rsid w:val="005C0372"/>
    <w:rsid w:val="005C63F6"/>
    <w:rsid w:val="005C7735"/>
    <w:rsid w:val="005D0332"/>
    <w:rsid w:val="005D19C4"/>
    <w:rsid w:val="005D47B8"/>
    <w:rsid w:val="005D62CA"/>
    <w:rsid w:val="005E0DB8"/>
    <w:rsid w:val="005E1732"/>
    <w:rsid w:val="005E3EFB"/>
    <w:rsid w:val="005E779B"/>
    <w:rsid w:val="005F17A8"/>
    <w:rsid w:val="005F1F66"/>
    <w:rsid w:val="005F341B"/>
    <w:rsid w:val="005F39B8"/>
    <w:rsid w:val="005F4639"/>
    <w:rsid w:val="006007FE"/>
    <w:rsid w:val="00602CA0"/>
    <w:rsid w:val="00613C8B"/>
    <w:rsid w:val="006219EE"/>
    <w:rsid w:val="00623EA1"/>
    <w:rsid w:val="00625390"/>
    <w:rsid w:val="00626585"/>
    <w:rsid w:val="00630BCB"/>
    <w:rsid w:val="00632B68"/>
    <w:rsid w:val="006366B1"/>
    <w:rsid w:val="006369F8"/>
    <w:rsid w:val="0064094F"/>
    <w:rsid w:val="00642AA6"/>
    <w:rsid w:val="00644B8D"/>
    <w:rsid w:val="00645290"/>
    <w:rsid w:val="0064696C"/>
    <w:rsid w:val="006547D5"/>
    <w:rsid w:val="00656114"/>
    <w:rsid w:val="00656631"/>
    <w:rsid w:val="006579B0"/>
    <w:rsid w:val="00657F5A"/>
    <w:rsid w:val="00660DCF"/>
    <w:rsid w:val="00663508"/>
    <w:rsid w:val="0066756A"/>
    <w:rsid w:val="006706A3"/>
    <w:rsid w:val="00670E37"/>
    <w:rsid w:val="00674BD2"/>
    <w:rsid w:val="00674E46"/>
    <w:rsid w:val="00691C38"/>
    <w:rsid w:val="00693024"/>
    <w:rsid w:val="0069695D"/>
    <w:rsid w:val="006A1C4B"/>
    <w:rsid w:val="006A2D20"/>
    <w:rsid w:val="006A2F7C"/>
    <w:rsid w:val="006A46B7"/>
    <w:rsid w:val="006A60AF"/>
    <w:rsid w:val="006A789C"/>
    <w:rsid w:val="006B6B07"/>
    <w:rsid w:val="006B7BAF"/>
    <w:rsid w:val="006C086B"/>
    <w:rsid w:val="006C2B1D"/>
    <w:rsid w:val="006C4499"/>
    <w:rsid w:val="006C5A63"/>
    <w:rsid w:val="006C69FE"/>
    <w:rsid w:val="006D0E4A"/>
    <w:rsid w:val="006D1BCD"/>
    <w:rsid w:val="006D251A"/>
    <w:rsid w:val="006D3084"/>
    <w:rsid w:val="006D3310"/>
    <w:rsid w:val="006D4BCA"/>
    <w:rsid w:val="006D5BA6"/>
    <w:rsid w:val="006D6A1D"/>
    <w:rsid w:val="006D78F7"/>
    <w:rsid w:val="006E3514"/>
    <w:rsid w:val="006E3D36"/>
    <w:rsid w:val="006E4665"/>
    <w:rsid w:val="006E7E74"/>
    <w:rsid w:val="006F0334"/>
    <w:rsid w:val="006F4C17"/>
    <w:rsid w:val="006F6F9C"/>
    <w:rsid w:val="007005E9"/>
    <w:rsid w:val="00704A82"/>
    <w:rsid w:val="00707988"/>
    <w:rsid w:val="0071040A"/>
    <w:rsid w:val="007107F4"/>
    <w:rsid w:val="00710CA3"/>
    <w:rsid w:val="00710D16"/>
    <w:rsid w:val="00713541"/>
    <w:rsid w:val="007158F1"/>
    <w:rsid w:val="007164E6"/>
    <w:rsid w:val="00716D26"/>
    <w:rsid w:val="00717CD0"/>
    <w:rsid w:val="0072190B"/>
    <w:rsid w:val="007227FA"/>
    <w:rsid w:val="00723139"/>
    <w:rsid w:val="0072353D"/>
    <w:rsid w:val="0072440A"/>
    <w:rsid w:val="007247CA"/>
    <w:rsid w:val="0072762F"/>
    <w:rsid w:val="0073016A"/>
    <w:rsid w:val="00732E19"/>
    <w:rsid w:val="00733CCB"/>
    <w:rsid w:val="007363BE"/>
    <w:rsid w:val="00736A01"/>
    <w:rsid w:val="007453B9"/>
    <w:rsid w:val="007457E7"/>
    <w:rsid w:val="00746FD6"/>
    <w:rsid w:val="00747406"/>
    <w:rsid w:val="007504B0"/>
    <w:rsid w:val="007517D9"/>
    <w:rsid w:val="00757B4C"/>
    <w:rsid w:val="00760FA8"/>
    <w:rsid w:val="0076141C"/>
    <w:rsid w:val="007625C3"/>
    <w:rsid w:val="0076320D"/>
    <w:rsid w:val="0076448A"/>
    <w:rsid w:val="00766966"/>
    <w:rsid w:val="00772347"/>
    <w:rsid w:val="00781750"/>
    <w:rsid w:val="00784B0E"/>
    <w:rsid w:val="00787EE0"/>
    <w:rsid w:val="00791C57"/>
    <w:rsid w:val="007943A6"/>
    <w:rsid w:val="00795634"/>
    <w:rsid w:val="007A0D4A"/>
    <w:rsid w:val="007A18CB"/>
    <w:rsid w:val="007A1EAF"/>
    <w:rsid w:val="007A2448"/>
    <w:rsid w:val="007A3AA8"/>
    <w:rsid w:val="007A41BE"/>
    <w:rsid w:val="007A47AF"/>
    <w:rsid w:val="007A4D2C"/>
    <w:rsid w:val="007A6164"/>
    <w:rsid w:val="007B37B6"/>
    <w:rsid w:val="007B62C8"/>
    <w:rsid w:val="007B681B"/>
    <w:rsid w:val="007B6B35"/>
    <w:rsid w:val="007C179E"/>
    <w:rsid w:val="007C1A0B"/>
    <w:rsid w:val="007C3845"/>
    <w:rsid w:val="007C7657"/>
    <w:rsid w:val="007D02DA"/>
    <w:rsid w:val="007D0BCC"/>
    <w:rsid w:val="007D146B"/>
    <w:rsid w:val="007D41D6"/>
    <w:rsid w:val="007D4BC8"/>
    <w:rsid w:val="007D53E6"/>
    <w:rsid w:val="007E05F6"/>
    <w:rsid w:val="007F044C"/>
    <w:rsid w:val="007F0C03"/>
    <w:rsid w:val="007F62E6"/>
    <w:rsid w:val="00800DFE"/>
    <w:rsid w:val="00803357"/>
    <w:rsid w:val="00803380"/>
    <w:rsid w:val="008046E9"/>
    <w:rsid w:val="00806F9E"/>
    <w:rsid w:val="00810447"/>
    <w:rsid w:val="0081324A"/>
    <w:rsid w:val="00815541"/>
    <w:rsid w:val="008155F8"/>
    <w:rsid w:val="00815FF3"/>
    <w:rsid w:val="008236C1"/>
    <w:rsid w:val="0083000F"/>
    <w:rsid w:val="00834E5F"/>
    <w:rsid w:val="00835343"/>
    <w:rsid w:val="00835879"/>
    <w:rsid w:val="00840A05"/>
    <w:rsid w:val="00841B32"/>
    <w:rsid w:val="008424E6"/>
    <w:rsid w:val="008468B6"/>
    <w:rsid w:val="008470E0"/>
    <w:rsid w:val="00850198"/>
    <w:rsid w:val="00851470"/>
    <w:rsid w:val="008554AF"/>
    <w:rsid w:val="00856795"/>
    <w:rsid w:val="00857A6C"/>
    <w:rsid w:val="00857C1B"/>
    <w:rsid w:val="00864A89"/>
    <w:rsid w:val="008654CA"/>
    <w:rsid w:val="00866DBF"/>
    <w:rsid w:val="00872147"/>
    <w:rsid w:val="00872313"/>
    <w:rsid w:val="008809FA"/>
    <w:rsid w:val="00880CCE"/>
    <w:rsid w:val="008832DB"/>
    <w:rsid w:val="008840A4"/>
    <w:rsid w:val="00884235"/>
    <w:rsid w:val="008852F8"/>
    <w:rsid w:val="00890E00"/>
    <w:rsid w:val="00892A83"/>
    <w:rsid w:val="00892FF3"/>
    <w:rsid w:val="00894F0E"/>
    <w:rsid w:val="00897FD8"/>
    <w:rsid w:val="008A03B7"/>
    <w:rsid w:val="008A0C1E"/>
    <w:rsid w:val="008A38F7"/>
    <w:rsid w:val="008A7226"/>
    <w:rsid w:val="008B28B1"/>
    <w:rsid w:val="008B4D0F"/>
    <w:rsid w:val="008B6EBC"/>
    <w:rsid w:val="008C0570"/>
    <w:rsid w:val="008C24C2"/>
    <w:rsid w:val="008C33F3"/>
    <w:rsid w:val="008C3D52"/>
    <w:rsid w:val="008C56FD"/>
    <w:rsid w:val="008C704E"/>
    <w:rsid w:val="008D3C48"/>
    <w:rsid w:val="008D4FA8"/>
    <w:rsid w:val="008D6410"/>
    <w:rsid w:val="008E04EB"/>
    <w:rsid w:val="008E5CF7"/>
    <w:rsid w:val="008E66E0"/>
    <w:rsid w:val="008F3F9A"/>
    <w:rsid w:val="00903F05"/>
    <w:rsid w:val="009133C8"/>
    <w:rsid w:val="00914CB5"/>
    <w:rsid w:val="00915C3C"/>
    <w:rsid w:val="00915FFA"/>
    <w:rsid w:val="00920676"/>
    <w:rsid w:val="009207F4"/>
    <w:rsid w:val="0092225A"/>
    <w:rsid w:val="00922B0F"/>
    <w:rsid w:val="00930057"/>
    <w:rsid w:val="0093239E"/>
    <w:rsid w:val="009362AE"/>
    <w:rsid w:val="009373AA"/>
    <w:rsid w:val="00940E27"/>
    <w:rsid w:val="0094209E"/>
    <w:rsid w:val="00944E69"/>
    <w:rsid w:val="00950266"/>
    <w:rsid w:val="00954D30"/>
    <w:rsid w:val="0095648E"/>
    <w:rsid w:val="00961831"/>
    <w:rsid w:val="00961D56"/>
    <w:rsid w:val="00964895"/>
    <w:rsid w:val="009745B6"/>
    <w:rsid w:val="00976ADB"/>
    <w:rsid w:val="00977E5A"/>
    <w:rsid w:val="00980667"/>
    <w:rsid w:val="009807F9"/>
    <w:rsid w:val="0098259C"/>
    <w:rsid w:val="009828BB"/>
    <w:rsid w:val="009864BE"/>
    <w:rsid w:val="00986C46"/>
    <w:rsid w:val="00986EC8"/>
    <w:rsid w:val="009877EC"/>
    <w:rsid w:val="00990854"/>
    <w:rsid w:val="0099507B"/>
    <w:rsid w:val="0099665A"/>
    <w:rsid w:val="00997441"/>
    <w:rsid w:val="00997E0D"/>
    <w:rsid w:val="009A0900"/>
    <w:rsid w:val="009A1314"/>
    <w:rsid w:val="009A2E2E"/>
    <w:rsid w:val="009A6ADD"/>
    <w:rsid w:val="009A7649"/>
    <w:rsid w:val="009B41D8"/>
    <w:rsid w:val="009B5C2E"/>
    <w:rsid w:val="009B7296"/>
    <w:rsid w:val="009B7481"/>
    <w:rsid w:val="009C33EE"/>
    <w:rsid w:val="009C35DF"/>
    <w:rsid w:val="009C401B"/>
    <w:rsid w:val="009C5610"/>
    <w:rsid w:val="009C65A7"/>
    <w:rsid w:val="009C7A9F"/>
    <w:rsid w:val="009C7FF9"/>
    <w:rsid w:val="009D4248"/>
    <w:rsid w:val="009D445B"/>
    <w:rsid w:val="009D6224"/>
    <w:rsid w:val="009E379C"/>
    <w:rsid w:val="009E3FFF"/>
    <w:rsid w:val="009E634F"/>
    <w:rsid w:val="009F5757"/>
    <w:rsid w:val="009F70F5"/>
    <w:rsid w:val="00A03201"/>
    <w:rsid w:val="00A07332"/>
    <w:rsid w:val="00A07DF8"/>
    <w:rsid w:val="00A10115"/>
    <w:rsid w:val="00A112B5"/>
    <w:rsid w:val="00A12818"/>
    <w:rsid w:val="00A16F00"/>
    <w:rsid w:val="00A20423"/>
    <w:rsid w:val="00A25936"/>
    <w:rsid w:val="00A30FF6"/>
    <w:rsid w:val="00A31BCE"/>
    <w:rsid w:val="00A32ED9"/>
    <w:rsid w:val="00A3455F"/>
    <w:rsid w:val="00A3566F"/>
    <w:rsid w:val="00A36DA7"/>
    <w:rsid w:val="00A41ABE"/>
    <w:rsid w:val="00A4330C"/>
    <w:rsid w:val="00A4449C"/>
    <w:rsid w:val="00A4596C"/>
    <w:rsid w:val="00A47F1A"/>
    <w:rsid w:val="00A53191"/>
    <w:rsid w:val="00A54A69"/>
    <w:rsid w:val="00A563FF"/>
    <w:rsid w:val="00A57F57"/>
    <w:rsid w:val="00A62B56"/>
    <w:rsid w:val="00A62BAA"/>
    <w:rsid w:val="00A63BA4"/>
    <w:rsid w:val="00A63BC7"/>
    <w:rsid w:val="00A66615"/>
    <w:rsid w:val="00A71895"/>
    <w:rsid w:val="00A71A98"/>
    <w:rsid w:val="00A73878"/>
    <w:rsid w:val="00A74504"/>
    <w:rsid w:val="00A7582E"/>
    <w:rsid w:val="00A77CEE"/>
    <w:rsid w:val="00A8127F"/>
    <w:rsid w:val="00A81D73"/>
    <w:rsid w:val="00A83A24"/>
    <w:rsid w:val="00A842B2"/>
    <w:rsid w:val="00A84848"/>
    <w:rsid w:val="00A8673C"/>
    <w:rsid w:val="00A90A5D"/>
    <w:rsid w:val="00A915C5"/>
    <w:rsid w:val="00A94783"/>
    <w:rsid w:val="00A96959"/>
    <w:rsid w:val="00A97C21"/>
    <w:rsid w:val="00AA42BE"/>
    <w:rsid w:val="00AA5549"/>
    <w:rsid w:val="00AA5B1C"/>
    <w:rsid w:val="00AB2A2B"/>
    <w:rsid w:val="00AB2DA4"/>
    <w:rsid w:val="00AB3FDB"/>
    <w:rsid w:val="00AB69A8"/>
    <w:rsid w:val="00AC09CF"/>
    <w:rsid w:val="00AC0E82"/>
    <w:rsid w:val="00AC2A47"/>
    <w:rsid w:val="00AC73EE"/>
    <w:rsid w:val="00AC76F3"/>
    <w:rsid w:val="00AD017F"/>
    <w:rsid w:val="00AD3056"/>
    <w:rsid w:val="00AD469F"/>
    <w:rsid w:val="00AD4D38"/>
    <w:rsid w:val="00AD5E5A"/>
    <w:rsid w:val="00AD6F3D"/>
    <w:rsid w:val="00AE0BCD"/>
    <w:rsid w:val="00AE0EA8"/>
    <w:rsid w:val="00AE2724"/>
    <w:rsid w:val="00AE54A6"/>
    <w:rsid w:val="00AE6688"/>
    <w:rsid w:val="00AF059A"/>
    <w:rsid w:val="00AF4341"/>
    <w:rsid w:val="00B05D3E"/>
    <w:rsid w:val="00B07C9C"/>
    <w:rsid w:val="00B12B6C"/>
    <w:rsid w:val="00B14C76"/>
    <w:rsid w:val="00B2432D"/>
    <w:rsid w:val="00B307D2"/>
    <w:rsid w:val="00B32DC0"/>
    <w:rsid w:val="00B407AF"/>
    <w:rsid w:val="00B4153A"/>
    <w:rsid w:val="00B4166B"/>
    <w:rsid w:val="00B4168C"/>
    <w:rsid w:val="00B41CEE"/>
    <w:rsid w:val="00B42562"/>
    <w:rsid w:val="00B43A6E"/>
    <w:rsid w:val="00B44076"/>
    <w:rsid w:val="00B52DC9"/>
    <w:rsid w:val="00B567F8"/>
    <w:rsid w:val="00B57CA5"/>
    <w:rsid w:val="00B63DC9"/>
    <w:rsid w:val="00B64D4D"/>
    <w:rsid w:val="00B65A83"/>
    <w:rsid w:val="00B66613"/>
    <w:rsid w:val="00B731EE"/>
    <w:rsid w:val="00B74AF7"/>
    <w:rsid w:val="00B76DA5"/>
    <w:rsid w:val="00B77DA8"/>
    <w:rsid w:val="00B8004A"/>
    <w:rsid w:val="00B81009"/>
    <w:rsid w:val="00B8108D"/>
    <w:rsid w:val="00B818D8"/>
    <w:rsid w:val="00B840B6"/>
    <w:rsid w:val="00B853C5"/>
    <w:rsid w:val="00B85F97"/>
    <w:rsid w:val="00B8738B"/>
    <w:rsid w:val="00B87C7B"/>
    <w:rsid w:val="00B905A0"/>
    <w:rsid w:val="00B91C2D"/>
    <w:rsid w:val="00B921FC"/>
    <w:rsid w:val="00B93351"/>
    <w:rsid w:val="00B949FC"/>
    <w:rsid w:val="00B9655F"/>
    <w:rsid w:val="00B96971"/>
    <w:rsid w:val="00BA186D"/>
    <w:rsid w:val="00BA42EA"/>
    <w:rsid w:val="00BA5CC4"/>
    <w:rsid w:val="00BA6DA2"/>
    <w:rsid w:val="00BB3134"/>
    <w:rsid w:val="00BB3A06"/>
    <w:rsid w:val="00BB44B3"/>
    <w:rsid w:val="00BB5062"/>
    <w:rsid w:val="00BB5BDA"/>
    <w:rsid w:val="00BB76B8"/>
    <w:rsid w:val="00BB7F43"/>
    <w:rsid w:val="00BC00BC"/>
    <w:rsid w:val="00BC1142"/>
    <w:rsid w:val="00BC1608"/>
    <w:rsid w:val="00BC6B1E"/>
    <w:rsid w:val="00BD365F"/>
    <w:rsid w:val="00BD434E"/>
    <w:rsid w:val="00BD50D6"/>
    <w:rsid w:val="00BD6113"/>
    <w:rsid w:val="00BD63E2"/>
    <w:rsid w:val="00BE12E9"/>
    <w:rsid w:val="00BE5F0E"/>
    <w:rsid w:val="00BF1281"/>
    <w:rsid w:val="00BF2A49"/>
    <w:rsid w:val="00C00560"/>
    <w:rsid w:val="00C00B2C"/>
    <w:rsid w:val="00C02203"/>
    <w:rsid w:val="00C0273F"/>
    <w:rsid w:val="00C03524"/>
    <w:rsid w:val="00C054BA"/>
    <w:rsid w:val="00C1025A"/>
    <w:rsid w:val="00C1166A"/>
    <w:rsid w:val="00C14C18"/>
    <w:rsid w:val="00C2047A"/>
    <w:rsid w:val="00C2130F"/>
    <w:rsid w:val="00C21D1A"/>
    <w:rsid w:val="00C23EEF"/>
    <w:rsid w:val="00C2673C"/>
    <w:rsid w:val="00C313BB"/>
    <w:rsid w:val="00C31607"/>
    <w:rsid w:val="00C34AC6"/>
    <w:rsid w:val="00C35A6B"/>
    <w:rsid w:val="00C372D5"/>
    <w:rsid w:val="00C41ED9"/>
    <w:rsid w:val="00C42800"/>
    <w:rsid w:val="00C4288F"/>
    <w:rsid w:val="00C4384C"/>
    <w:rsid w:val="00C45E41"/>
    <w:rsid w:val="00C535DB"/>
    <w:rsid w:val="00C5781E"/>
    <w:rsid w:val="00C65026"/>
    <w:rsid w:val="00C65822"/>
    <w:rsid w:val="00C7046E"/>
    <w:rsid w:val="00C724A6"/>
    <w:rsid w:val="00C76407"/>
    <w:rsid w:val="00C80F9E"/>
    <w:rsid w:val="00C81890"/>
    <w:rsid w:val="00C91DFB"/>
    <w:rsid w:val="00C93D79"/>
    <w:rsid w:val="00C9431B"/>
    <w:rsid w:val="00C961DD"/>
    <w:rsid w:val="00C96C06"/>
    <w:rsid w:val="00C96FB0"/>
    <w:rsid w:val="00C9750E"/>
    <w:rsid w:val="00CA0334"/>
    <w:rsid w:val="00CA4C2E"/>
    <w:rsid w:val="00CA4CF4"/>
    <w:rsid w:val="00CA5C95"/>
    <w:rsid w:val="00CA5CA4"/>
    <w:rsid w:val="00CA784E"/>
    <w:rsid w:val="00CA7B75"/>
    <w:rsid w:val="00CB27B1"/>
    <w:rsid w:val="00CB2BBD"/>
    <w:rsid w:val="00CB581D"/>
    <w:rsid w:val="00CC2D15"/>
    <w:rsid w:val="00CC388D"/>
    <w:rsid w:val="00CC4BCF"/>
    <w:rsid w:val="00CC64DD"/>
    <w:rsid w:val="00CC740F"/>
    <w:rsid w:val="00CD30D4"/>
    <w:rsid w:val="00CD41A4"/>
    <w:rsid w:val="00CD7CA6"/>
    <w:rsid w:val="00CE05EE"/>
    <w:rsid w:val="00CE2F32"/>
    <w:rsid w:val="00CE3A05"/>
    <w:rsid w:val="00CE3CEC"/>
    <w:rsid w:val="00CE3D2A"/>
    <w:rsid w:val="00CF560F"/>
    <w:rsid w:val="00D027B4"/>
    <w:rsid w:val="00D03326"/>
    <w:rsid w:val="00D05BED"/>
    <w:rsid w:val="00D076D1"/>
    <w:rsid w:val="00D10C87"/>
    <w:rsid w:val="00D11475"/>
    <w:rsid w:val="00D12A15"/>
    <w:rsid w:val="00D13142"/>
    <w:rsid w:val="00D13D89"/>
    <w:rsid w:val="00D16CE3"/>
    <w:rsid w:val="00D24F3F"/>
    <w:rsid w:val="00D255DD"/>
    <w:rsid w:val="00D26702"/>
    <w:rsid w:val="00D26F85"/>
    <w:rsid w:val="00D3029B"/>
    <w:rsid w:val="00D30367"/>
    <w:rsid w:val="00D310A9"/>
    <w:rsid w:val="00D31D90"/>
    <w:rsid w:val="00D343A1"/>
    <w:rsid w:val="00D343F5"/>
    <w:rsid w:val="00D352B9"/>
    <w:rsid w:val="00D3574E"/>
    <w:rsid w:val="00D370D3"/>
    <w:rsid w:val="00D40A50"/>
    <w:rsid w:val="00D40AD1"/>
    <w:rsid w:val="00D452D0"/>
    <w:rsid w:val="00D4552B"/>
    <w:rsid w:val="00D45D65"/>
    <w:rsid w:val="00D469B6"/>
    <w:rsid w:val="00D479BF"/>
    <w:rsid w:val="00D5130D"/>
    <w:rsid w:val="00D5763E"/>
    <w:rsid w:val="00D62777"/>
    <w:rsid w:val="00D673A1"/>
    <w:rsid w:val="00D67A6E"/>
    <w:rsid w:val="00D70DF8"/>
    <w:rsid w:val="00D71322"/>
    <w:rsid w:val="00D73996"/>
    <w:rsid w:val="00D77F35"/>
    <w:rsid w:val="00D813EC"/>
    <w:rsid w:val="00D857BA"/>
    <w:rsid w:val="00D8754B"/>
    <w:rsid w:val="00D91C87"/>
    <w:rsid w:val="00D92512"/>
    <w:rsid w:val="00DA1949"/>
    <w:rsid w:val="00DA7444"/>
    <w:rsid w:val="00DA7F60"/>
    <w:rsid w:val="00DB1E02"/>
    <w:rsid w:val="00DB48B4"/>
    <w:rsid w:val="00DB6B67"/>
    <w:rsid w:val="00DC01D4"/>
    <w:rsid w:val="00DC0267"/>
    <w:rsid w:val="00DC1A7A"/>
    <w:rsid w:val="00DC24D1"/>
    <w:rsid w:val="00DC393A"/>
    <w:rsid w:val="00DC5CFE"/>
    <w:rsid w:val="00DC5EE2"/>
    <w:rsid w:val="00DC6427"/>
    <w:rsid w:val="00DD04A5"/>
    <w:rsid w:val="00DD1055"/>
    <w:rsid w:val="00DD4220"/>
    <w:rsid w:val="00DD72BA"/>
    <w:rsid w:val="00DE377E"/>
    <w:rsid w:val="00DE7235"/>
    <w:rsid w:val="00DF1722"/>
    <w:rsid w:val="00DF2DA6"/>
    <w:rsid w:val="00E00876"/>
    <w:rsid w:val="00E00CDA"/>
    <w:rsid w:val="00E0182B"/>
    <w:rsid w:val="00E03FD3"/>
    <w:rsid w:val="00E04A05"/>
    <w:rsid w:val="00E063EA"/>
    <w:rsid w:val="00E0694A"/>
    <w:rsid w:val="00E07CC7"/>
    <w:rsid w:val="00E12927"/>
    <w:rsid w:val="00E13AEC"/>
    <w:rsid w:val="00E14B19"/>
    <w:rsid w:val="00E200B7"/>
    <w:rsid w:val="00E202D3"/>
    <w:rsid w:val="00E213F9"/>
    <w:rsid w:val="00E22C9D"/>
    <w:rsid w:val="00E3327D"/>
    <w:rsid w:val="00E3475F"/>
    <w:rsid w:val="00E34E88"/>
    <w:rsid w:val="00E40D72"/>
    <w:rsid w:val="00E43726"/>
    <w:rsid w:val="00E44715"/>
    <w:rsid w:val="00E4527D"/>
    <w:rsid w:val="00E474E1"/>
    <w:rsid w:val="00E476E3"/>
    <w:rsid w:val="00E536CE"/>
    <w:rsid w:val="00E54495"/>
    <w:rsid w:val="00E548B9"/>
    <w:rsid w:val="00E55A8F"/>
    <w:rsid w:val="00E57483"/>
    <w:rsid w:val="00E60FCD"/>
    <w:rsid w:val="00E61499"/>
    <w:rsid w:val="00E63F4D"/>
    <w:rsid w:val="00E6609A"/>
    <w:rsid w:val="00E66BCA"/>
    <w:rsid w:val="00E67CE6"/>
    <w:rsid w:val="00E711D8"/>
    <w:rsid w:val="00E727A2"/>
    <w:rsid w:val="00E730DA"/>
    <w:rsid w:val="00E73F57"/>
    <w:rsid w:val="00E75847"/>
    <w:rsid w:val="00E76044"/>
    <w:rsid w:val="00E82D6D"/>
    <w:rsid w:val="00E83FA7"/>
    <w:rsid w:val="00E84748"/>
    <w:rsid w:val="00E85CB3"/>
    <w:rsid w:val="00E87310"/>
    <w:rsid w:val="00E93A2A"/>
    <w:rsid w:val="00E9555C"/>
    <w:rsid w:val="00E96FB5"/>
    <w:rsid w:val="00EA1238"/>
    <w:rsid w:val="00EA14CB"/>
    <w:rsid w:val="00EA3BBA"/>
    <w:rsid w:val="00EA45D2"/>
    <w:rsid w:val="00EA620B"/>
    <w:rsid w:val="00EA62BE"/>
    <w:rsid w:val="00EA6E9D"/>
    <w:rsid w:val="00EA72CE"/>
    <w:rsid w:val="00EB3745"/>
    <w:rsid w:val="00EB3CAD"/>
    <w:rsid w:val="00EB60AE"/>
    <w:rsid w:val="00EC28C0"/>
    <w:rsid w:val="00EC3883"/>
    <w:rsid w:val="00EC451C"/>
    <w:rsid w:val="00EC5884"/>
    <w:rsid w:val="00EC6288"/>
    <w:rsid w:val="00EC707F"/>
    <w:rsid w:val="00EC74C3"/>
    <w:rsid w:val="00ED0720"/>
    <w:rsid w:val="00ED33A8"/>
    <w:rsid w:val="00ED3549"/>
    <w:rsid w:val="00ED5580"/>
    <w:rsid w:val="00ED56A9"/>
    <w:rsid w:val="00ED5B77"/>
    <w:rsid w:val="00EE4E7C"/>
    <w:rsid w:val="00EF10B0"/>
    <w:rsid w:val="00EF25EB"/>
    <w:rsid w:val="00EF303B"/>
    <w:rsid w:val="00EF51D4"/>
    <w:rsid w:val="00EF719F"/>
    <w:rsid w:val="00F0287A"/>
    <w:rsid w:val="00F040D0"/>
    <w:rsid w:val="00F109ED"/>
    <w:rsid w:val="00F125B9"/>
    <w:rsid w:val="00F15B8F"/>
    <w:rsid w:val="00F163E4"/>
    <w:rsid w:val="00F1650A"/>
    <w:rsid w:val="00F16DB1"/>
    <w:rsid w:val="00F21BC4"/>
    <w:rsid w:val="00F2400D"/>
    <w:rsid w:val="00F311AA"/>
    <w:rsid w:val="00F31D67"/>
    <w:rsid w:val="00F36C0F"/>
    <w:rsid w:val="00F40887"/>
    <w:rsid w:val="00F41623"/>
    <w:rsid w:val="00F443A1"/>
    <w:rsid w:val="00F45CF2"/>
    <w:rsid w:val="00F474B0"/>
    <w:rsid w:val="00F50E97"/>
    <w:rsid w:val="00F527C8"/>
    <w:rsid w:val="00F540D2"/>
    <w:rsid w:val="00F608B7"/>
    <w:rsid w:val="00F6169D"/>
    <w:rsid w:val="00F6277E"/>
    <w:rsid w:val="00F65377"/>
    <w:rsid w:val="00F66DE7"/>
    <w:rsid w:val="00F71902"/>
    <w:rsid w:val="00F754C9"/>
    <w:rsid w:val="00F768F8"/>
    <w:rsid w:val="00F801CA"/>
    <w:rsid w:val="00F80EFF"/>
    <w:rsid w:val="00F85301"/>
    <w:rsid w:val="00F90C9F"/>
    <w:rsid w:val="00F92D62"/>
    <w:rsid w:val="00F9674C"/>
    <w:rsid w:val="00F96F91"/>
    <w:rsid w:val="00F97086"/>
    <w:rsid w:val="00F9713B"/>
    <w:rsid w:val="00F9746B"/>
    <w:rsid w:val="00FA1507"/>
    <w:rsid w:val="00FA22DC"/>
    <w:rsid w:val="00FA2F34"/>
    <w:rsid w:val="00FA4097"/>
    <w:rsid w:val="00FA430F"/>
    <w:rsid w:val="00FB2BDE"/>
    <w:rsid w:val="00FB2FC0"/>
    <w:rsid w:val="00FB3365"/>
    <w:rsid w:val="00FB392C"/>
    <w:rsid w:val="00FB44BF"/>
    <w:rsid w:val="00FB5500"/>
    <w:rsid w:val="00FB55CF"/>
    <w:rsid w:val="00FC3976"/>
    <w:rsid w:val="00FC5B33"/>
    <w:rsid w:val="00FC5D15"/>
    <w:rsid w:val="00FC5F6E"/>
    <w:rsid w:val="00FC6433"/>
    <w:rsid w:val="00FD0ADA"/>
    <w:rsid w:val="00FD22E2"/>
    <w:rsid w:val="00FD334D"/>
    <w:rsid w:val="00FD4E13"/>
    <w:rsid w:val="00FD5E36"/>
    <w:rsid w:val="00FD72F6"/>
    <w:rsid w:val="00FD7364"/>
    <w:rsid w:val="00FE0612"/>
    <w:rsid w:val="00FE1178"/>
    <w:rsid w:val="00FE11F2"/>
    <w:rsid w:val="00FE69BF"/>
    <w:rsid w:val="00FF10C9"/>
    <w:rsid w:val="00FF45F6"/>
    <w:rsid w:val="00FF5A0B"/>
    <w:rsid w:val="00FF75DC"/>
    <w:rsid w:val="00FF7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5A712"/>
  <w15:docId w15:val="{2E2E74D5-2A29-4CCA-B4A0-4DDBFB73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2B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2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aliases w:val="Appendix,Odd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Appendix Char,Odd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customStyle="1" w:styleId="ColorfulList-Accent11">
    <w:name w:val="Colorful List - Accent 11"/>
    <w:basedOn w:val="Normal"/>
    <w:link w:val="ColorfulList-Accent1Char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Emphasis1">
    <w:name w:val="Intense Emphasis1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3F0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03F05"/>
    <w:rPr>
      <w:rFonts w:ascii="Verdana" w:hAnsi="Verdana"/>
      <w:lang w:val="en-GB"/>
    </w:rPr>
  </w:style>
  <w:style w:type="character" w:customStyle="1" w:styleId="ColorfulList-Accent1Char">
    <w:name w:val="Colorful List - Accent 1 Char"/>
    <w:link w:val="ColorfulList-Accent11"/>
    <w:rsid w:val="000E0227"/>
    <w:rPr>
      <w:rFonts w:ascii="Calibri" w:eastAsia="Calibri" w:hAnsi="Calibri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E3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CE3"/>
    <w:rPr>
      <w:rFonts w:ascii="Tahoma" w:eastAsia="Calibri" w:hAnsi="Tahoma"/>
      <w:sz w:val="16"/>
      <w:szCs w:val="16"/>
    </w:rPr>
  </w:style>
  <w:style w:type="paragraph" w:customStyle="1" w:styleId="SectionHeaders">
    <w:name w:val="Section Headers"/>
    <w:basedOn w:val="Normal"/>
    <w:rsid w:val="00A4596C"/>
    <w:pPr>
      <w:keepNext/>
      <w:pBdr>
        <w:top w:val="single" w:sz="18" w:space="1" w:color="365F91"/>
      </w:pBdr>
      <w:spacing w:before="240" w:after="120"/>
      <w:jc w:val="center"/>
      <w:outlineLvl w:val="0"/>
    </w:pPr>
    <w:rPr>
      <w:b/>
      <w:bCs/>
      <w:caps/>
      <w:color w:val="365F91"/>
      <w:sz w:val="25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019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50198"/>
    <w:rPr>
      <w:rFonts w:ascii="Verdana" w:hAnsi="Verdana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2B54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52B54"/>
    <w:rPr>
      <w:rFonts w:ascii="Verdana" w:hAnsi="Verdana"/>
      <w:lang w:val="en-GB" w:eastAsia="en-US"/>
    </w:rPr>
  </w:style>
  <w:style w:type="character" w:customStyle="1" w:styleId="Heading3Char">
    <w:name w:val="Heading 3 Char"/>
    <w:link w:val="Heading3"/>
    <w:uiPriority w:val="9"/>
    <w:semiHidden/>
    <w:rsid w:val="00252B5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736A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6274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27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NoSpacing">
    <w:name w:val="No Spacing"/>
    <w:uiPriority w:val="1"/>
    <w:qFormat/>
    <w:rsid w:val="00206274"/>
    <w:rPr>
      <w:rFonts w:ascii="Calibri" w:eastAsia="Calibri" w:hAnsi="Calibri"/>
      <w:sz w:val="22"/>
      <w:szCs w:val="22"/>
      <w:lang w:val="en-IN"/>
    </w:rPr>
  </w:style>
  <w:style w:type="character" w:customStyle="1" w:styleId="hbvzbc">
    <w:name w:val="hbvzbc"/>
    <w:basedOn w:val="DefaultParagraphFont"/>
    <w:rsid w:val="00ED3549"/>
  </w:style>
  <w:style w:type="character" w:customStyle="1" w:styleId="wbzude">
    <w:name w:val="wbzude"/>
    <w:basedOn w:val="DefaultParagraphFont"/>
    <w:rsid w:val="00ED3549"/>
  </w:style>
  <w:style w:type="character" w:customStyle="1" w:styleId="jobdescription">
    <w:name w:val="jobdescription"/>
    <w:basedOn w:val="DefaultParagraphFont"/>
    <w:rsid w:val="00A6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FDF21-A253-40B1-BF2F-EB71D31D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CommScope</Company>
  <LinksUpToDate>false</LinksUpToDate>
  <CharactersWithSpaces>5013</CharactersWithSpaces>
  <SharedDoc>false</SharedDoc>
  <HLinks>
    <vt:vector size="6" baseType="variant">
      <vt:variant>
        <vt:i4>7274571</vt:i4>
      </vt:variant>
      <vt:variant>
        <vt:i4>0</vt:i4>
      </vt:variant>
      <vt:variant>
        <vt:i4>0</vt:i4>
      </vt:variant>
      <vt:variant>
        <vt:i4>5</vt:i4>
      </vt:variant>
      <vt:variant>
        <vt:lpwstr>mailto:sk1991sk@gmail.com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Raj Kishor Pandey</cp:lastModifiedBy>
  <cp:revision>14</cp:revision>
  <cp:lastPrinted>2020-09-06T10:04:00Z</cp:lastPrinted>
  <dcterms:created xsi:type="dcterms:W3CDTF">2023-02-21T12:03:00Z</dcterms:created>
  <dcterms:modified xsi:type="dcterms:W3CDTF">2023-11-09T05:27:00Z</dcterms:modified>
</cp:coreProperties>
</file>